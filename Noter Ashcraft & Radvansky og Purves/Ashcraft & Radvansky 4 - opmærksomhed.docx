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8E0B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b/>
          <w:bCs/>
        </w:rPr>
      </w:pPr>
      <w:r w:rsidRPr="009D1B98">
        <w:rPr>
          <w:rFonts w:ascii="Helvetica Neue" w:hAnsi="Helvetica Neue" w:cs="Helvetica Neue"/>
          <w:b/>
          <w:bCs/>
          <w:color w:val="2A2A2A"/>
        </w:rPr>
        <w:t>Kapitel 04: Opmærksomhed</w:t>
      </w:r>
    </w:p>
    <w:p w14:paraId="6BF2978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
    <w:p w14:paraId="54AB692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Opmærksomheds multiple meninger:</w:t>
      </w:r>
    </w:p>
    <w:tbl>
      <w:tblPr>
        <w:tblW w:w="0" w:type="auto"/>
        <w:tblInd w:w="-108" w:type="dxa"/>
        <w:tblBorders>
          <w:top w:val="nil"/>
          <w:left w:val="nil"/>
          <w:right w:val="nil"/>
        </w:tblBorders>
        <w:tblLayout w:type="fixed"/>
        <w:tblLook w:val="0000" w:firstRow="0" w:lastRow="0" w:firstColumn="0" w:lastColumn="0" w:noHBand="0" w:noVBand="0"/>
      </w:tblPr>
      <w:tblGrid>
        <w:gridCol w:w="5480"/>
        <w:gridCol w:w="6000"/>
      </w:tblGrid>
      <w:tr w:rsidR="009D1B98" w:rsidRPr="009D1B98" w14:paraId="011AC2F5" w14:textId="77777777" w:rsidTr="009D1B98">
        <w:tc>
          <w:tcPr>
            <w:tcW w:w="11480" w:type="dxa"/>
            <w:gridSpan w:val="2"/>
            <w:tcBorders>
              <w:top w:val="single" w:sz="8" w:space="0" w:color="D5D5D5"/>
            </w:tcBorders>
            <w:tcMar>
              <w:left w:w="120" w:type="nil"/>
              <w:bottom w:w="120" w:type="nil"/>
              <w:right w:w="200" w:type="nil"/>
            </w:tcMar>
          </w:tcPr>
          <w:p w14:paraId="4EEE2B6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w:t>
            </w:r>
          </w:p>
          <w:p w14:paraId="2202E7C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Opmærksomheds 6 meninger</w:t>
            </w:r>
          </w:p>
          <w:p w14:paraId="64829854" w14:textId="77777777" w:rsidR="009D1B98" w:rsidRPr="009D1B98" w:rsidRDefault="009D1B98" w:rsidP="009D1B98">
            <w:pPr>
              <w:widowControl w:val="0"/>
              <w:autoSpaceDE w:val="0"/>
              <w:autoSpaceDN w:val="0"/>
              <w:adjustRightInd w:val="0"/>
              <w:spacing w:line="360" w:lineRule="auto"/>
              <w:jc w:val="center"/>
              <w:rPr>
                <w:rFonts w:ascii="Helvetica Neue" w:hAnsi="Helvetica Neue" w:cs="Helvetica Neue"/>
                <w:color w:val="2A2A2A"/>
              </w:rPr>
            </w:pPr>
            <w:r w:rsidRPr="009D1B98">
              <w:rPr>
                <w:rFonts w:ascii="Times New Roman" w:hAnsi="Times New Roman" w:cs="Times New Roman"/>
                <w:color w:val="2A2A2A"/>
              </w:rPr>
              <w:t> </w:t>
            </w:r>
          </w:p>
        </w:tc>
      </w:tr>
      <w:tr w:rsidR="009D1B98" w:rsidRPr="009D1B98" w14:paraId="490DE0E6" w14:textId="77777777">
        <w:tblPrEx>
          <w:tblBorders>
            <w:top w:val="none" w:sz="0" w:space="0" w:color="auto"/>
          </w:tblBorders>
        </w:tblPrEx>
        <w:tc>
          <w:tcPr>
            <w:tcW w:w="5480" w:type="dxa"/>
            <w:tcBorders>
              <w:top w:val="single" w:sz="8" w:space="0" w:color="D5D5D5"/>
            </w:tcBorders>
            <w:tcMar>
              <w:left w:w="120" w:type="nil"/>
              <w:bottom w:w="120" w:type="nil"/>
              <w:right w:w="200" w:type="nil"/>
            </w:tcMar>
          </w:tcPr>
          <w:p w14:paraId="7AB5EED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Input Opmærksomhed – </w:t>
            </w:r>
            <w:proofErr w:type="spellStart"/>
            <w:r w:rsidRPr="009D1B98">
              <w:rPr>
                <w:rFonts w:ascii="Times New Roman" w:hAnsi="Times New Roman" w:cs="Times New Roman"/>
                <w:b/>
                <w:bCs/>
                <w:color w:val="2A2A2A"/>
              </w:rPr>
              <w:t>posterior</w:t>
            </w:r>
            <w:r w:rsidRPr="009D1B98">
              <w:rPr>
                <w:rFonts w:ascii="Times New Roman" w:hAnsi="Times New Roman" w:cs="Times New Roman"/>
                <w:color w:val="2A2A2A"/>
              </w:rPr>
              <w:t>Data</w:t>
            </w:r>
            <w:proofErr w:type="spellEnd"/>
            <w:r w:rsidRPr="009D1B98">
              <w:rPr>
                <w:rFonts w:ascii="Times New Roman" w:hAnsi="Times New Roman" w:cs="Times New Roman"/>
                <w:color w:val="2A2A2A"/>
              </w:rPr>
              <w:t>-dreven, automatisk</w:t>
            </w:r>
          </w:p>
        </w:tc>
        <w:tc>
          <w:tcPr>
            <w:tcW w:w="5800" w:type="dxa"/>
            <w:tcBorders>
              <w:top w:val="single" w:sz="8" w:space="0" w:color="D5D5D5"/>
            </w:tcBorders>
            <w:tcMar>
              <w:left w:w="120" w:type="nil"/>
              <w:bottom w:w="120" w:type="nil"/>
              <w:right w:w="200" w:type="nil"/>
            </w:tcMar>
          </w:tcPr>
          <w:p w14:paraId="3097C28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Kontrolleret opmærksomhed – </w:t>
            </w:r>
            <w:proofErr w:type="spellStart"/>
            <w:r w:rsidRPr="009D1B98">
              <w:rPr>
                <w:rFonts w:ascii="Times New Roman" w:hAnsi="Times New Roman" w:cs="Times New Roman"/>
                <w:b/>
                <w:bCs/>
                <w:color w:val="2A2A2A"/>
              </w:rPr>
              <w:t>anterior</w:t>
            </w:r>
            <w:r w:rsidRPr="009D1B98">
              <w:rPr>
                <w:rFonts w:ascii="Times New Roman" w:hAnsi="Times New Roman" w:cs="Times New Roman"/>
                <w:color w:val="2A2A2A"/>
              </w:rPr>
              <w:t>Konceptuelt</w:t>
            </w:r>
            <w:proofErr w:type="spellEnd"/>
            <w:r w:rsidRPr="009D1B98">
              <w:rPr>
                <w:rFonts w:ascii="Times New Roman" w:hAnsi="Times New Roman" w:cs="Times New Roman"/>
                <w:color w:val="2A2A2A"/>
              </w:rPr>
              <w:t xml:space="preserve"> drevne processer, bevidst</w:t>
            </w:r>
          </w:p>
        </w:tc>
      </w:tr>
      <w:tr w:rsidR="009D1B98" w:rsidRPr="009D1B98" w14:paraId="152D1F32" w14:textId="77777777">
        <w:tblPrEx>
          <w:tblBorders>
            <w:top w:val="none" w:sz="0" w:space="0" w:color="auto"/>
          </w:tblBorders>
        </w:tblPrEx>
        <w:tc>
          <w:tcPr>
            <w:tcW w:w="5480" w:type="dxa"/>
            <w:tcBorders>
              <w:top w:val="single" w:sz="8" w:space="0" w:color="D5D5D5"/>
            </w:tcBorders>
            <w:tcMar>
              <w:left w:w="120" w:type="nil"/>
              <w:bottom w:w="120" w:type="nil"/>
              <w:right w:w="200" w:type="nil"/>
            </w:tcMar>
          </w:tcPr>
          <w:p w14:paraId="3479B21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t>Alertness</w:t>
            </w:r>
            <w:proofErr w:type="spellEnd"/>
            <w:r w:rsidRPr="009D1B98">
              <w:rPr>
                <w:rFonts w:ascii="Times New Roman" w:hAnsi="Times New Roman" w:cs="Times New Roman"/>
                <w:color w:val="2A2A2A"/>
              </w:rPr>
              <w:t xml:space="preserve"> og </w:t>
            </w:r>
            <w:proofErr w:type="spellStart"/>
            <w:r w:rsidRPr="009D1B98">
              <w:rPr>
                <w:rFonts w:ascii="Times New Roman" w:hAnsi="Times New Roman" w:cs="Times New Roman"/>
                <w:color w:val="2A2A2A"/>
              </w:rPr>
              <w:t>arousal</w:t>
            </w:r>
            <w:proofErr w:type="spellEnd"/>
          </w:p>
        </w:tc>
        <w:tc>
          <w:tcPr>
            <w:tcW w:w="5800" w:type="dxa"/>
            <w:tcBorders>
              <w:top w:val="single" w:sz="8" w:space="0" w:color="D5D5D5"/>
            </w:tcBorders>
            <w:tcMar>
              <w:left w:w="120" w:type="nil"/>
              <w:bottom w:w="120" w:type="nil"/>
              <w:right w:w="200" w:type="nil"/>
            </w:tcMar>
          </w:tcPr>
          <w:p w14:paraId="3BB1203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Selektiv opmærksomhed</w:t>
            </w:r>
          </w:p>
        </w:tc>
      </w:tr>
      <w:tr w:rsidR="009D1B98" w:rsidRPr="009D1B98" w14:paraId="1389B5AB" w14:textId="77777777">
        <w:tblPrEx>
          <w:tblBorders>
            <w:top w:val="none" w:sz="0" w:space="0" w:color="auto"/>
          </w:tblBorders>
        </w:tblPrEx>
        <w:tc>
          <w:tcPr>
            <w:tcW w:w="5480" w:type="dxa"/>
            <w:tcBorders>
              <w:top w:val="single" w:sz="8" w:space="0" w:color="D5D5D5"/>
            </w:tcBorders>
            <w:tcMar>
              <w:left w:w="120" w:type="nil"/>
              <w:bottom w:w="120" w:type="nil"/>
              <w:right w:w="200" w:type="nil"/>
            </w:tcMar>
          </w:tcPr>
          <w:p w14:paraId="7F126C6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Orienteringsrefleks &amp; respons</w:t>
            </w:r>
          </w:p>
        </w:tc>
        <w:tc>
          <w:tcPr>
            <w:tcW w:w="5800" w:type="dxa"/>
            <w:tcBorders>
              <w:top w:val="single" w:sz="8" w:space="0" w:color="D5D5D5"/>
            </w:tcBorders>
            <w:tcMar>
              <w:left w:w="120" w:type="nil"/>
              <w:bottom w:w="120" w:type="nil"/>
              <w:right w:w="200" w:type="nil"/>
            </w:tcMar>
          </w:tcPr>
          <w:p w14:paraId="00D5577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Mentale ressourcer og bevidst processering</w:t>
            </w:r>
          </w:p>
        </w:tc>
      </w:tr>
      <w:tr w:rsidR="009D1B98" w:rsidRPr="009D1B98" w14:paraId="18E79974" w14:textId="77777777">
        <w:tblPrEx>
          <w:tblBorders>
            <w:top w:val="none" w:sz="0" w:space="0" w:color="auto"/>
            <w:bottom w:val="single" w:sz="8" w:space="0" w:color="D5D5D5"/>
          </w:tblBorders>
        </w:tblPrEx>
        <w:tc>
          <w:tcPr>
            <w:tcW w:w="5480" w:type="dxa"/>
            <w:tcBorders>
              <w:top w:val="single" w:sz="8" w:space="0" w:color="D5D5D5"/>
            </w:tcBorders>
            <w:tcMar>
              <w:left w:w="120" w:type="nil"/>
              <w:bottom w:w="120" w:type="nil"/>
              <w:right w:w="200" w:type="nil"/>
            </w:tcMar>
          </w:tcPr>
          <w:p w14:paraId="250B2C8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Spotlight opmærksomhed og søgning</w:t>
            </w:r>
          </w:p>
        </w:tc>
        <w:tc>
          <w:tcPr>
            <w:tcW w:w="5800" w:type="dxa"/>
            <w:tcBorders>
              <w:top w:val="single" w:sz="8" w:space="0" w:color="D5D5D5"/>
            </w:tcBorders>
            <w:tcMar>
              <w:left w:w="120" w:type="nil"/>
              <w:bottom w:w="120" w:type="nil"/>
              <w:right w:w="200" w:type="nil"/>
            </w:tcMar>
          </w:tcPr>
          <w:p w14:paraId="38B7058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t>Supervisory</w:t>
            </w:r>
            <w:proofErr w:type="spellEnd"/>
            <w:r w:rsidRPr="009D1B98">
              <w:rPr>
                <w:rFonts w:ascii="Times New Roman" w:hAnsi="Times New Roman" w:cs="Times New Roman"/>
                <w:color w:val="2A2A2A"/>
              </w:rPr>
              <w:t xml:space="preserve"> </w:t>
            </w:r>
            <w:proofErr w:type="gramStart"/>
            <w:r w:rsidRPr="009D1B98">
              <w:rPr>
                <w:rFonts w:ascii="Times New Roman" w:hAnsi="Times New Roman" w:cs="Times New Roman"/>
                <w:color w:val="2A2A2A"/>
              </w:rPr>
              <w:t>opmærksomhedssystem(</w:t>
            </w:r>
            <w:proofErr w:type="gramEnd"/>
            <w:r w:rsidRPr="009D1B98">
              <w:rPr>
                <w:rFonts w:ascii="Times New Roman" w:hAnsi="Times New Roman" w:cs="Times New Roman"/>
                <w:color w:val="2A2A2A"/>
              </w:rPr>
              <w:t xml:space="preserve">Er synonym med korttids- og WM </w:t>
            </w:r>
            <w:proofErr w:type="spellStart"/>
            <w:r w:rsidRPr="009D1B98">
              <w:rPr>
                <w:rFonts w:ascii="Times New Roman" w:hAnsi="Times New Roman" w:cs="Times New Roman"/>
                <w:color w:val="2A2A2A"/>
              </w:rPr>
              <w:t>hukom</w:t>
            </w:r>
            <w:proofErr w:type="spellEnd"/>
            <w:r w:rsidRPr="009D1B98">
              <w:rPr>
                <w:rFonts w:ascii="Times New Roman" w:hAnsi="Times New Roman" w:cs="Times New Roman"/>
                <w:color w:val="2A2A2A"/>
              </w:rPr>
              <w:t>.)</w:t>
            </w:r>
          </w:p>
          <w:p w14:paraId="605ADD4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
        </w:tc>
      </w:tr>
    </w:tbl>
    <w:p w14:paraId="07F6B48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w:t>
      </w:r>
    </w:p>
    <w:p w14:paraId="1E77B00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Basics of attention</w:t>
      </w:r>
    </w:p>
    <w:p w14:paraId="70A7C27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Opmærksomhed som mental proces</w:t>
      </w:r>
    </w:p>
    <w:p w14:paraId="6EDD5B7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Opmærksomhed </w:t>
      </w:r>
      <w:r w:rsidRPr="009D1B98">
        <w:rPr>
          <w:rFonts w:ascii="Times New Roman" w:hAnsi="Times New Roman" w:cs="Times New Roman"/>
          <w:i/>
          <w:iCs/>
          <w:color w:val="2A2A2A"/>
        </w:rPr>
        <w:t xml:space="preserve">kan tænkes som den mentale proces ved </w:t>
      </w:r>
      <w:proofErr w:type="spellStart"/>
      <w:r w:rsidRPr="009D1B98">
        <w:rPr>
          <w:rFonts w:ascii="Times New Roman" w:hAnsi="Times New Roman" w:cs="Times New Roman"/>
          <w:i/>
          <w:iCs/>
          <w:color w:val="2A2A2A"/>
        </w:rPr>
        <w:t>koncentrationsefforten</w:t>
      </w:r>
      <w:proofErr w:type="spellEnd"/>
      <w:r w:rsidRPr="009D1B98">
        <w:rPr>
          <w:rFonts w:ascii="Times New Roman" w:hAnsi="Times New Roman" w:cs="Times New Roman"/>
          <w:i/>
          <w:iCs/>
          <w:color w:val="2A2A2A"/>
        </w:rPr>
        <w:t xml:space="preserve"> på en stimulus eller en mental begivenhed.</w:t>
      </w:r>
    </w:p>
    <w:p w14:paraId="3D0A386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Ekstern stimulus eller indre tanke. Ved </w:t>
      </w:r>
      <w:r w:rsidRPr="009D1B98">
        <w:rPr>
          <w:rFonts w:ascii="Times New Roman" w:hAnsi="Times New Roman" w:cs="Times New Roman"/>
          <w:b/>
          <w:bCs/>
          <w:color w:val="2A2A2A"/>
        </w:rPr>
        <w:t xml:space="preserve">ekstern stimulus </w:t>
      </w:r>
      <w:r w:rsidRPr="009D1B98">
        <w:rPr>
          <w:rFonts w:ascii="Times New Roman" w:hAnsi="Times New Roman" w:cs="Times New Roman"/>
          <w:color w:val="2A2A2A"/>
        </w:rPr>
        <w:t xml:space="preserve">er opmærksomhed den mentale mekanisme som aktivt processerer informationen ind i det sensoriske register. </w:t>
      </w:r>
      <w:r w:rsidRPr="009D1B98">
        <w:rPr>
          <w:rFonts w:ascii="Times New Roman" w:hAnsi="Times New Roman" w:cs="Times New Roman"/>
          <w:b/>
          <w:bCs/>
          <w:color w:val="2A2A2A"/>
        </w:rPr>
        <w:t xml:space="preserve">Ikonisk </w:t>
      </w:r>
      <w:r w:rsidRPr="009D1B98">
        <w:rPr>
          <w:rFonts w:ascii="Times New Roman" w:hAnsi="Times New Roman" w:cs="Times New Roman"/>
          <w:color w:val="2A2A2A"/>
        </w:rPr>
        <w:t xml:space="preserve">og </w:t>
      </w:r>
      <w:r w:rsidRPr="009D1B98">
        <w:rPr>
          <w:rFonts w:ascii="Times New Roman" w:hAnsi="Times New Roman" w:cs="Times New Roman"/>
          <w:b/>
          <w:bCs/>
          <w:color w:val="2A2A2A"/>
        </w:rPr>
        <w:t xml:space="preserve">spatial visuel opmærksomhed </w:t>
      </w:r>
      <w:r w:rsidRPr="009D1B98">
        <w:rPr>
          <w:rFonts w:ascii="Times New Roman" w:hAnsi="Times New Roman" w:cs="Times New Roman"/>
          <w:color w:val="2A2A2A"/>
        </w:rPr>
        <w:t xml:space="preserve">har samme underliggende neurale grundlag, delt </w:t>
      </w:r>
      <w:r w:rsidRPr="009D1B98">
        <w:rPr>
          <w:rFonts w:ascii="Times New Roman" w:hAnsi="Times New Roman" w:cs="Times New Roman"/>
          <w:b/>
          <w:bCs/>
          <w:color w:val="2A2A2A"/>
        </w:rPr>
        <w:t>frontal-</w:t>
      </w:r>
      <w:proofErr w:type="spellStart"/>
      <w:r w:rsidRPr="009D1B98">
        <w:rPr>
          <w:rFonts w:ascii="Times New Roman" w:hAnsi="Times New Roman" w:cs="Times New Roman"/>
          <w:b/>
          <w:bCs/>
          <w:color w:val="2A2A2A"/>
        </w:rPr>
        <w:t>parietal</w:t>
      </w:r>
      <w:proofErr w:type="spellEnd"/>
      <w:r w:rsidRPr="009D1B98">
        <w:rPr>
          <w:rFonts w:ascii="Times New Roman" w:hAnsi="Times New Roman" w:cs="Times New Roman"/>
          <w:b/>
          <w:bCs/>
          <w:color w:val="2A2A2A"/>
        </w:rPr>
        <w:t xml:space="preserve"> netværk.</w:t>
      </w:r>
    </w:p>
    <w:p w14:paraId="4C22710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Ved genkendelse af nye mønstre (billede af dalmatiner) reduceres vi til at afhænge kraftigt af </w:t>
      </w:r>
      <w:r w:rsidRPr="009D1B98">
        <w:rPr>
          <w:rFonts w:ascii="Times New Roman" w:hAnsi="Times New Roman" w:cs="Times New Roman"/>
          <w:b/>
          <w:bCs/>
          <w:color w:val="2A2A2A"/>
        </w:rPr>
        <w:t>data-drevne processer.</w:t>
      </w:r>
    </w:p>
    <w:p w14:paraId="605605E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Opmærksomhed er ikke forskellig om den eksterne stimulus er ord, ideer, koncepter, lyden af sprog etc. Det er koncentrationen af opmærksomhed som </w:t>
      </w:r>
      <w:proofErr w:type="gramStart"/>
      <w:r w:rsidRPr="009D1B98">
        <w:rPr>
          <w:rFonts w:ascii="Times New Roman" w:hAnsi="Times New Roman" w:cs="Times New Roman"/>
          <w:color w:val="2A2A2A"/>
        </w:rPr>
        <w:t>illustreres ,</w:t>
      </w:r>
      <w:proofErr w:type="gramEnd"/>
      <w:r w:rsidRPr="009D1B98">
        <w:rPr>
          <w:rFonts w:ascii="Times New Roman" w:hAnsi="Times New Roman" w:cs="Times New Roman"/>
          <w:color w:val="2A2A2A"/>
        </w:rPr>
        <w:t xml:space="preserve"> opmærksomhed fokuseret på og driver mental begivenheder som hukommelse, søgning efter info lagret i hukommelsen og forsøget på at forstå.</w:t>
      </w:r>
    </w:p>
    <w:p w14:paraId="5F2E821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Opmærksomhed som en begrænset mental ressource</w:t>
      </w:r>
    </w:p>
    <w:p w14:paraId="16422F4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Opmærksomhed er </w:t>
      </w:r>
      <w:r w:rsidRPr="009D1B98">
        <w:rPr>
          <w:rFonts w:ascii="Times New Roman" w:hAnsi="Times New Roman" w:cs="Times New Roman"/>
          <w:b/>
          <w:bCs/>
          <w:color w:val="2A2A2A"/>
        </w:rPr>
        <w:t>den begrænsede mentale energi eller ressource som fostrer kognition.</w:t>
      </w:r>
    </w:p>
    <w:p w14:paraId="041DB9F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lastRenderedPageBreak/>
        <w:t>Der er begrænsning for hvor meget vi kan fokusere vores opmærksomhed på af gangen.</w:t>
      </w:r>
    </w:p>
    <w:p w14:paraId="0373675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Basale input opmærksomhedsprocesser – </w:t>
      </w:r>
      <w:proofErr w:type="spellStart"/>
      <w:r w:rsidRPr="009D1B98">
        <w:rPr>
          <w:rFonts w:ascii="Times New Roman" w:hAnsi="Times New Roman" w:cs="Times New Roman"/>
          <w:b/>
          <w:bCs/>
          <w:color w:val="2A2A2A"/>
        </w:rPr>
        <w:t>posterior</w:t>
      </w:r>
      <w:proofErr w:type="spellEnd"/>
      <w:r w:rsidRPr="009D1B98">
        <w:rPr>
          <w:rFonts w:ascii="Times New Roman" w:hAnsi="Times New Roman" w:cs="Times New Roman"/>
          <w:b/>
          <w:bCs/>
          <w:color w:val="2A2A2A"/>
        </w:rPr>
        <w:t xml:space="preserve"> opmærksomhed (V1)</w:t>
      </w:r>
    </w:p>
    <w:p w14:paraId="7D51043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Input opmærksomhed</w:t>
      </w:r>
    </w:p>
    <w:p w14:paraId="281BC35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Den tidlige del af opmærksomhedsstrømmene, er automatisk og refleksiv, low-</w:t>
      </w:r>
      <w:proofErr w:type="spellStart"/>
      <w:r w:rsidRPr="009D1B98">
        <w:rPr>
          <w:rFonts w:ascii="Times New Roman" w:hAnsi="Times New Roman" w:cs="Times New Roman"/>
          <w:color w:val="2A2A2A"/>
        </w:rPr>
        <w:t>level</w:t>
      </w:r>
      <w:proofErr w:type="spellEnd"/>
      <w:r w:rsidRPr="009D1B98">
        <w:rPr>
          <w:rFonts w:ascii="Times New Roman" w:hAnsi="Times New Roman" w:cs="Times New Roman"/>
          <w:color w:val="2A2A2A"/>
        </w:rPr>
        <w:t xml:space="preserve"> i form af indhold og forekommer hurtigt. Denne form for opmærksomhed (den første del af ovenstående oversigt) er </w:t>
      </w:r>
      <w:r w:rsidRPr="009D1B98">
        <w:rPr>
          <w:rFonts w:ascii="Times New Roman" w:hAnsi="Times New Roman" w:cs="Times New Roman"/>
          <w:i/>
          <w:iCs/>
          <w:color w:val="2A2A2A"/>
        </w:rPr>
        <w:t>særligt involveret i den basale proces hvor sensorisk info kommer ind i det kognitive system.</w:t>
      </w:r>
    </w:p>
    <w:p w14:paraId="4C21C921"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472DDFB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Alertness</w:t>
      </w:r>
      <w:proofErr w:type="spellEnd"/>
      <w:r w:rsidRPr="009D1B98">
        <w:rPr>
          <w:rFonts w:ascii="Times New Roman" w:hAnsi="Times New Roman" w:cs="Times New Roman"/>
          <w:b/>
          <w:bCs/>
          <w:color w:val="2A2A2A"/>
        </w:rPr>
        <w:t xml:space="preserve"> og </w:t>
      </w:r>
      <w:proofErr w:type="spellStart"/>
      <w:r w:rsidRPr="009D1B98">
        <w:rPr>
          <w:rFonts w:ascii="Times New Roman" w:hAnsi="Times New Roman" w:cs="Times New Roman"/>
          <w:b/>
          <w:bCs/>
          <w:color w:val="2A2A2A"/>
        </w:rPr>
        <w:t>arousal</w:t>
      </w:r>
      <w:proofErr w:type="spellEnd"/>
    </w:p>
    <w:p w14:paraId="45ED2CF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Opmærksomhed kan kan siges at involvere den basale kapacitet – at være i stand til at </w:t>
      </w:r>
      <w:proofErr w:type="spellStart"/>
      <w:r w:rsidRPr="009D1B98">
        <w:rPr>
          <w:rFonts w:ascii="Times New Roman" w:hAnsi="Times New Roman" w:cs="Times New Roman"/>
          <w:color w:val="2A2A2A"/>
        </w:rPr>
        <w:t>resppondere</w:t>
      </w:r>
      <w:proofErr w:type="spellEnd"/>
      <w:r w:rsidRPr="009D1B98">
        <w:rPr>
          <w:rFonts w:ascii="Times New Roman" w:hAnsi="Times New Roman" w:cs="Times New Roman"/>
          <w:color w:val="2A2A2A"/>
        </w:rPr>
        <w:t xml:space="preserve"> på omgivelserne. Det mest basale er </w:t>
      </w:r>
      <w:proofErr w:type="spellStart"/>
      <w:r w:rsidRPr="009D1B98">
        <w:rPr>
          <w:rFonts w:ascii="Times New Roman" w:hAnsi="Times New Roman" w:cs="Times New Roman"/>
          <w:b/>
          <w:bCs/>
          <w:color w:val="2A2A2A"/>
        </w:rPr>
        <w:t>alertness</w:t>
      </w:r>
      <w:proofErr w:type="spellEnd"/>
      <w:r w:rsidRPr="009D1B98">
        <w:rPr>
          <w:rFonts w:ascii="Times New Roman" w:hAnsi="Times New Roman" w:cs="Times New Roman"/>
          <w:b/>
          <w:bCs/>
          <w:color w:val="2A2A2A"/>
        </w:rPr>
        <w:t xml:space="preserve"> og </w:t>
      </w:r>
      <w:proofErr w:type="spellStart"/>
      <w:r w:rsidRPr="009D1B98">
        <w:rPr>
          <w:rFonts w:ascii="Times New Roman" w:hAnsi="Times New Roman" w:cs="Times New Roman"/>
          <w:b/>
          <w:bCs/>
          <w:color w:val="2A2A2A"/>
        </w:rPr>
        <w:t>arousal</w:t>
      </w:r>
      <w:proofErr w:type="spellEnd"/>
      <w:r w:rsidRPr="009D1B98">
        <w:rPr>
          <w:rFonts w:ascii="Times New Roman" w:hAnsi="Times New Roman" w:cs="Times New Roman"/>
          <w:b/>
          <w:bCs/>
          <w:color w:val="2A2A2A"/>
        </w:rPr>
        <w:t xml:space="preserve"> i NS. </w:t>
      </w:r>
      <w:r w:rsidRPr="009D1B98">
        <w:rPr>
          <w:rFonts w:ascii="Times New Roman" w:hAnsi="Times New Roman" w:cs="Times New Roman"/>
          <w:color w:val="2A2A2A"/>
        </w:rPr>
        <w:t xml:space="preserve">NS er nødt til være opmærksom, </w:t>
      </w:r>
      <w:proofErr w:type="spellStart"/>
      <w:r w:rsidRPr="009D1B98">
        <w:rPr>
          <w:rFonts w:ascii="Times New Roman" w:hAnsi="Times New Roman" w:cs="Times New Roman"/>
          <w:color w:val="2A2A2A"/>
        </w:rPr>
        <w:t>responsivt</w:t>
      </w:r>
      <w:proofErr w:type="spellEnd"/>
      <w:r w:rsidRPr="009D1B98">
        <w:rPr>
          <w:rFonts w:ascii="Times New Roman" w:hAnsi="Times New Roman" w:cs="Times New Roman"/>
          <w:color w:val="2A2A2A"/>
        </w:rPr>
        <w:t xml:space="preserve"> og i stand til at interagere med omgivelserne. </w:t>
      </w:r>
      <w:r w:rsidRPr="009D1B98">
        <w:rPr>
          <w:rFonts w:ascii="Times New Roman" w:hAnsi="Times New Roman" w:cs="Times New Roman"/>
          <w:b/>
          <w:bCs/>
          <w:color w:val="2A2A2A"/>
        </w:rPr>
        <w:t xml:space="preserve">På det fysiologiske niveau </w:t>
      </w:r>
      <w:r w:rsidRPr="009D1B98">
        <w:rPr>
          <w:rFonts w:ascii="Times New Roman" w:hAnsi="Times New Roman" w:cs="Times New Roman"/>
          <w:color w:val="2A2A2A"/>
        </w:rPr>
        <w:t xml:space="preserve">er </w:t>
      </w:r>
      <w:proofErr w:type="spellStart"/>
      <w:r w:rsidRPr="009D1B98">
        <w:rPr>
          <w:rFonts w:ascii="Times New Roman" w:hAnsi="Times New Roman" w:cs="Times New Roman"/>
          <w:color w:val="2A2A2A"/>
        </w:rPr>
        <w:t>arousal</w:t>
      </w:r>
      <w:proofErr w:type="spellEnd"/>
      <w:r w:rsidRPr="009D1B98">
        <w:rPr>
          <w:rFonts w:ascii="Times New Roman" w:hAnsi="Times New Roman" w:cs="Times New Roman"/>
          <w:color w:val="2A2A2A"/>
        </w:rPr>
        <w:t xml:space="preserve"> en del af det </w:t>
      </w:r>
      <w:r w:rsidRPr="009D1B98">
        <w:rPr>
          <w:rFonts w:ascii="Times New Roman" w:hAnsi="Times New Roman" w:cs="Times New Roman"/>
          <w:b/>
          <w:bCs/>
          <w:color w:val="2A2A2A"/>
        </w:rPr>
        <w:t xml:space="preserve">retikulære aktiveringssystem (RAS), </w:t>
      </w:r>
      <w:r w:rsidRPr="009D1B98">
        <w:rPr>
          <w:rFonts w:ascii="Times New Roman" w:hAnsi="Times New Roman" w:cs="Times New Roman"/>
          <w:color w:val="2A2A2A"/>
        </w:rPr>
        <w:t xml:space="preserve">et basalt, lavere-niveau hjernestamme system, som er ansvarlig for basal </w:t>
      </w:r>
      <w:proofErr w:type="spellStart"/>
      <w:r w:rsidRPr="009D1B98">
        <w:rPr>
          <w:rFonts w:ascii="Times New Roman" w:hAnsi="Times New Roman" w:cs="Times New Roman"/>
          <w:color w:val="2A2A2A"/>
        </w:rPr>
        <w:t>arousal</w:t>
      </w:r>
      <w:proofErr w:type="spellEnd"/>
      <w:r w:rsidRPr="009D1B98">
        <w:rPr>
          <w:rFonts w:ascii="Times New Roman" w:hAnsi="Times New Roman" w:cs="Times New Roman"/>
          <w:color w:val="2A2A2A"/>
        </w:rPr>
        <w:t xml:space="preserve"> og bevidsthed. Vi er nødt til at være </w:t>
      </w:r>
      <w:proofErr w:type="spellStart"/>
      <w:r w:rsidRPr="009D1B98">
        <w:rPr>
          <w:rFonts w:ascii="Times New Roman" w:hAnsi="Times New Roman" w:cs="Times New Roman"/>
          <w:color w:val="2A2A2A"/>
        </w:rPr>
        <w:t>aroused</w:t>
      </w:r>
      <w:proofErr w:type="spellEnd"/>
      <w:r w:rsidRPr="009D1B98">
        <w:rPr>
          <w:rFonts w:ascii="Times New Roman" w:hAnsi="Times New Roman" w:cs="Times New Roman"/>
          <w:color w:val="2A2A2A"/>
        </w:rPr>
        <w:t xml:space="preserve"> for at reagere og være bevidste om noget.</w:t>
      </w:r>
    </w:p>
    <w:p w14:paraId="36E25792"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2446481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Vedvarende opmærksomhed </w:t>
      </w:r>
      <w:r w:rsidRPr="009D1B98">
        <w:rPr>
          <w:rFonts w:ascii="Times New Roman" w:hAnsi="Times New Roman" w:cs="Times New Roman"/>
          <w:color w:val="2A2A2A"/>
        </w:rPr>
        <w:t xml:space="preserve">er </w:t>
      </w:r>
      <w:proofErr w:type="spellStart"/>
      <w:r w:rsidRPr="009D1B98">
        <w:rPr>
          <w:rFonts w:ascii="Times New Roman" w:hAnsi="Times New Roman" w:cs="Times New Roman"/>
          <w:color w:val="2A2A2A"/>
        </w:rPr>
        <w:t>maintenence</w:t>
      </w:r>
      <w:proofErr w:type="spellEnd"/>
      <w:r w:rsidRPr="009D1B98">
        <w:rPr>
          <w:rFonts w:ascii="Times New Roman" w:hAnsi="Times New Roman" w:cs="Times New Roman"/>
          <w:color w:val="2A2A2A"/>
        </w:rPr>
        <w:t xml:space="preserve"> af opmærksomhed for sjældne hændelser over længere tidsperioder. Studier i vedvarende eller årvågen opmærksomhed startede under 2. verdenskrig i forbindelse med </w:t>
      </w:r>
      <w:proofErr w:type="spellStart"/>
      <w:r w:rsidRPr="009D1B98">
        <w:rPr>
          <w:rFonts w:ascii="Times New Roman" w:hAnsi="Times New Roman" w:cs="Times New Roman"/>
          <w:color w:val="2A2A2A"/>
        </w:rPr>
        <w:t>radar-overvågning</w:t>
      </w:r>
      <w:proofErr w:type="spellEnd"/>
      <w:r w:rsidRPr="009D1B98">
        <w:rPr>
          <w:rFonts w:ascii="Times New Roman" w:hAnsi="Times New Roman" w:cs="Times New Roman"/>
          <w:color w:val="2A2A2A"/>
        </w:rPr>
        <w:t xml:space="preserve">, atomkraft operationer </w:t>
      </w:r>
      <w:proofErr w:type="spellStart"/>
      <w:r w:rsidRPr="009D1B98">
        <w:rPr>
          <w:rFonts w:ascii="Times New Roman" w:hAnsi="Times New Roman" w:cs="Times New Roman"/>
          <w:color w:val="2A2A2A"/>
        </w:rPr>
        <w:t>o.lign</w:t>
      </w:r>
      <w:proofErr w:type="spellEnd"/>
      <w:r w:rsidRPr="009D1B98">
        <w:rPr>
          <w:rFonts w:ascii="Times New Roman" w:hAnsi="Times New Roman" w:cs="Times New Roman"/>
          <w:color w:val="2A2A2A"/>
        </w:rPr>
        <w:t xml:space="preserve">. Studierne viser, at vi har svært ved at bevare opmærksomheden </w:t>
      </w:r>
      <w:proofErr w:type="gramStart"/>
      <w:r w:rsidRPr="009D1B98">
        <w:rPr>
          <w:rFonts w:ascii="Times New Roman" w:hAnsi="Times New Roman" w:cs="Times New Roman"/>
          <w:color w:val="2A2A2A"/>
        </w:rPr>
        <w:t>på  en</w:t>
      </w:r>
      <w:proofErr w:type="gramEnd"/>
      <w:r w:rsidRPr="009D1B98">
        <w:rPr>
          <w:rFonts w:ascii="Times New Roman" w:hAnsi="Times New Roman" w:cs="Times New Roman"/>
          <w:color w:val="2A2A2A"/>
        </w:rPr>
        <w:t xml:space="preserve"> enkelt opgaver over længere tid. </w:t>
      </w:r>
      <w:proofErr w:type="spellStart"/>
      <w:r w:rsidRPr="009D1B98">
        <w:rPr>
          <w:rFonts w:ascii="Times New Roman" w:hAnsi="Times New Roman" w:cs="Times New Roman"/>
          <w:color w:val="2A2A2A"/>
        </w:rPr>
        <w:t>Decline</w:t>
      </w:r>
      <w:proofErr w:type="spellEnd"/>
      <w:r w:rsidRPr="009D1B98">
        <w:rPr>
          <w:rFonts w:ascii="Times New Roman" w:hAnsi="Times New Roman" w:cs="Times New Roman"/>
          <w:color w:val="2A2A2A"/>
        </w:rPr>
        <w:t xml:space="preserve"> i opgaven tager omkring 25-30 min. Det der sker er ikke at vi holder op med at lægge mærke til forandringer i opgaven vi er i gang med, men nærmere vores evne til at respondere på det vi iagttager </w:t>
      </w:r>
      <w:r w:rsidRPr="009D1B98">
        <w:rPr>
          <w:rFonts w:ascii="Wingdings" w:hAnsi="Wingdings" w:cs="Wingdings"/>
          <w:color w:val="2A2A2A"/>
        </w:rPr>
        <w:t></w:t>
      </w:r>
      <w:r w:rsidRPr="009D1B98">
        <w:rPr>
          <w:rFonts w:ascii="Times New Roman" w:hAnsi="Times New Roman" w:cs="Times New Roman"/>
          <w:color w:val="2A2A2A"/>
        </w:rPr>
        <w:t xml:space="preserve"> et skift i </w:t>
      </w:r>
      <w:proofErr w:type="spellStart"/>
      <w:r w:rsidRPr="009D1B98">
        <w:rPr>
          <w:rFonts w:ascii="Times New Roman" w:hAnsi="Times New Roman" w:cs="Times New Roman"/>
          <w:b/>
          <w:bCs/>
          <w:color w:val="2A2A2A"/>
        </w:rPr>
        <w:t>response</w:t>
      </w:r>
      <w:proofErr w:type="spellEnd"/>
      <w:r w:rsidRPr="009D1B98">
        <w:rPr>
          <w:rFonts w:ascii="Times New Roman" w:hAnsi="Times New Roman" w:cs="Times New Roman"/>
          <w:b/>
          <w:bCs/>
          <w:color w:val="2A2A2A"/>
        </w:rPr>
        <w:t xml:space="preserve"> bias.</w:t>
      </w:r>
    </w:p>
    <w:p w14:paraId="3748823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Vores årvågenhed afhænger også af fysiologiske og neurologiske tilstande som varme, kulde, indtagelse af stoffer etc.</w:t>
      </w:r>
    </w:p>
    <w:p w14:paraId="73B7FBA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Vores effektivitet påvirkes også af hvor langt signalet i opgaven er (længere er bedre), frekvensen af signalet og </w:t>
      </w:r>
      <w:proofErr w:type="spellStart"/>
      <w:r w:rsidRPr="009D1B98">
        <w:rPr>
          <w:rFonts w:ascii="Times New Roman" w:hAnsi="Times New Roman" w:cs="Times New Roman"/>
          <w:color w:val="2A2A2A"/>
        </w:rPr>
        <w:t>backgrundsaktivitet</w:t>
      </w:r>
      <w:proofErr w:type="spellEnd"/>
      <w:r w:rsidRPr="009D1B98">
        <w:rPr>
          <w:rFonts w:ascii="Times New Roman" w:hAnsi="Times New Roman" w:cs="Times New Roman"/>
          <w:color w:val="2A2A2A"/>
        </w:rPr>
        <w:t>.</w:t>
      </w:r>
    </w:p>
    <w:p w14:paraId="743E0BA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t>Arousal</w:t>
      </w:r>
      <w:proofErr w:type="spellEnd"/>
      <w:r w:rsidRPr="009D1B98">
        <w:rPr>
          <w:rFonts w:ascii="Times New Roman" w:hAnsi="Times New Roman" w:cs="Times New Roman"/>
          <w:color w:val="2A2A2A"/>
        </w:rPr>
        <w:t xml:space="preserve"> og </w:t>
      </w:r>
      <w:proofErr w:type="spellStart"/>
      <w:r w:rsidRPr="009D1B98">
        <w:rPr>
          <w:rFonts w:ascii="Times New Roman" w:hAnsi="Times New Roman" w:cs="Times New Roman"/>
          <w:color w:val="2A2A2A"/>
        </w:rPr>
        <w:t>Alertness</w:t>
      </w:r>
      <w:proofErr w:type="spellEnd"/>
      <w:r w:rsidRPr="009D1B98">
        <w:rPr>
          <w:rFonts w:ascii="Times New Roman" w:hAnsi="Times New Roman" w:cs="Times New Roman"/>
          <w:color w:val="2A2A2A"/>
        </w:rPr>
        <w:t xml:space="preserve"> anerkendes som væsentlige processer i forbindelse med kognitive processer, men kan tillægges for megen vægt i form af overestimering af eksplicit tænkning:</w:t>
      </w:r>
    </w:p>
    <w:p w14:paraId="0B53267F"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0FF89B9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Eksplicit processering: </w:t>
      </w:r>
      <w:r w:rsidRPr="009D1B98">
        <w:rPr>
          <w:rFonts w:ascii="Times New Roman" w:hAnsi="Times New Roman" w:cs="Times New Roman"/>
          <w:i/>
          <w:iCs/>
          <w:color w:val="2A2A2A"/>
        </w:rPr>
        <w:t xml:space="preserve">involverer bevidst processering, bevidst opmærksomhed i at en opgave udføres og almindeligvis bevidst </w:t>
      </w:r>
      <w:proofErr w:type="spellStart"/>
      <w:r w:rsidRPr="009D1B98">
        <w:rPr>
          <w:rFonts w:ascii="Times New Roman" w:hAnsi="Times New Roman" w:cs="Times New Roman"/>
          <w:i/>
          <w:iCs/>
          <w:color w:val="2A2A2A"/>
        </w:rPr>
        <w:t>opmærksomghed</w:t>
      </w:r>
      <w:proofErr w:type="spellEnd"/>
      <w:r w:rsidRPr="009D1B98">
        <w:rPr>
          <w:rFonts w:ascii="Times New Roman" w:hAnsi="Times New Roman" w:cs="Times New Roman"/>
          <w:i/>
          <w:iCs/>
          <w:color w:val="2A2A2A"/>
        </w:rPr>
        <w:t xml:space="preserve"> på </w:t>
      </w:r>
      <w:proofErr w:type="spellStart"/>
      <w:r w:rsidRPr="009D1B98">
        <w:rPr>
          <w:rFonts w:ascii="Times New Roman" w:hAnsi="Times New Roman" w:cs="Times New Roman"/>
          <w:i/>
          <w:iCs/>
          <w:color w:val="2A2A2A"/>
        </w:rPr>
        <w:t>outcome</w:t>
      </w:r>
      <w:proofErr w:type="spellEnd"/>
      <w:r w:rsidRPr="009D1B98">
        <w:rPr>
          <w:rFonts w:ascii="Times New Roman" w:hAnsi="Times New Roman" w:cs="Times New Roman"/>
          <w:i/>
          <w:iCs/>
          <w:color w:val="2A2A2A"/>
        </w:rPr>
        <w:t xml:space="preserve"> af en performet opgave.</w:t>
      </w:r>
    </w:p>
    <w:p w14:paraId="4F75FEAB"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7CB7C7E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Implicit processering </w:t>
      </w:r>
      <w:r w:rsidRPr="009D1B98">
        <w:rPr>
          <w:rFonts w:ascii="Times New Roman" w:hAnsi="Times New Roman" w:cs="Times New Roman"/>
          <w:i/>
          <w:iCs/>
          <w:color w:val="2A2A2A"/>
        </w:rPr>
        <w:t>processering uden nødvendig involvering af bevidst opmærksomhed.</w:t>
      </w:r>
    </w:p>
    <w:p w14:paraId="317CC45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Små mængder læring kan finde sted uden bevidst opmærksomhed, fx forsøg med præsentation af ord under bedøvelse, hvor </w:t>
      </w:r>
      <w:proofErr w:type="spellStart"/>
      <w:r w:rsidRPr="009D1B98">
        <w:rPr>
          <w:rFonts w:ascii="Times New Roman" w:hAnsi="Times New Roman" w:cs="Times New Roman"/>
          <w:color w:val="2A2A2A"/>
        </w:rPr>
        <w:t>fp</w:t>
      </w:r>
      <w:proofErr w:type="spellEnd"/>
      <w:r w:rsidRPr="009D1B98">
        <w:rPr>
          <w:rFonts w:ascii="Times New Roman" w:hAnsi="Times New Roman" w:cs="Times New Roman"/>
          <w:color w:val="2A2A2A"/>
        </w:rPr>
        <w:t xml:space="preserve"> kunne huske 6-9 % af ordene. </w:t>
      </w:r>
      <w:proofErr w:type="spellStart"/>
      <w:r w:rsidRPr="009D1B98">
        <w:rPr>
          <w:rFonts w:ascii="Times New Roman" w:hAnsi="Times New Roman" w:cs="Times New Roman"/>
          <w:color w:val="2A2A2A"/>
        </w:rPr>
        <w:t>Dvs</w:t>
      </w:r>
      <w:proofErr w:type="spellEnd"/>
      <w:r w:rsidRPr="009D1B98">
        <w:rPr>
          <w:rFonts w:ascii="Times New Roman" w:hAnsi="Times New Roman" w:cs="Times New Roman"/>
          <w:color w:val="2A2A2A"/>
        </w:rPr>
        <w:t xml:space="preserve"> ikke kompleks læring, men kan finde sted ved implicit processering.</w:t>
      </w:r>
    </w:p>
    <w:p w14:paraId="1A84BB6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Dette blev </w:t>
      </w:r>
      <w:proofErr w:type="spellStart"/>
      <w:r w:rsidRPr="009D1B98">
        <w:rPr>
          <w:rFonts w:ascii="Times New Roman" w:hAnsi="Times New Roman" w:cs="Times New Roman"/>
          <w:color w:val="2A2A2A"/>
        </w:rPr>
        <w:t>bl</w:t>
      </w:r>
      <w:proofErr w:type="spellEnd"/>
      <w:r w:rsidRPr="009D1B98">
        <w:rPr>
          <w:rFonts w:ascii="Times New Roman" w:hAnsi="Times New Roman" w:cs="Times New Roman"/>
          <w:color w:val="2A2A2A"/>
        </w:rPr>
        <w:t xml:space="preserve">. A. gjort med </w:t>
      </w:r>
      <w:proofErr w:type="spellStart"/>
      <w:r w:rsidRPr="009D1B98">
        <w:rPr>
          <w:rFonts w:ascii="Times New Roman" w:hAnsi="Times New Roman" w:cs="Times New Roman"/>
          <w:b/>
          <w:bCs/>
          <w:color w:val="2A2A2A"/>
        </w:rPr>
        <w:t>word</w:t>
      </w:r>
      <w:proofErr w:type="spellEnd"/>
      <w:r w:rsidRPr="009D1B98">
        <w:rPr>
          <w:rFonts w:ascii="Times New Roman" w:hAnsi="Times New Roman" w:cs="Times New Roman"/>
          <w:b/>
          <w:bCs/>
          <w:color w:val="2A2A2A"/>
        </w:rPr>
        <w:t xml:space="preserve"> stem </w:t>
      </w:r>
      <w:proofErr w:type="spellStart"/>
      <w:r w:rsidRPr="009D1B98">
        <w:rPr>
          <w:rFonts w:ascii="Times New Roman" w:hAnsi="Times New Roman" w:cs="Times New Roman"/>
          <w:b/>
          <w:bCs/>
          <w:color w:val="2A2A2A"/>
        </w:rPr>
        <w:t>completion</w:t>
      </w:r>
      <w:proofErr w:type="spellEnd"/>
      <w:r w:rsidRPr="009D1B98">
        <w:rPr>
          <w:rFonts w:ascii="Times New Roman" w:hAnsi="Times New Roman" w:cs="Times New Roman"/>
          <w:b/>
          <w:bCs/>
          <w:color w:val="2A2A2A"/>
        </w:rPr>
        <w:t xml:space="preserve"> task </w:t>
      </w:r>
      <w:r w:rsidRPr="009D1B98">
        <w:rPr>
          <w:rFonts w:ascii="Times New Roman" w:hAnsi="Times New Roman" w:cs="Times New Roman"/>
          <w:color w:val="2A2A2A"/>
        </w:rPr>
        <w:t xml:space="preserve">som er en implicit hukommelsestest </w:t>
      </w:r>
      <w:r w:rsidRPr="009D1B98">
        <w:rPr>
          <w:rFonts w:ascii="Wingdings" w:hAnsi="Wingdings" w:cs="Wingdings"/>
          <w:color w:val="2A2A2A"/>
        </w:rPr>
        <w:t></w:t>
      </w:r>
    </w:p>
    <w:p w14:paraId="711760E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(BO_ _ _) </w:t>
      </w:r>
      <w:r w:rsidRPr="009D1B98">
        <w:rPr>
          <w:rFonts w:ascii="Wingdings" w:hAnsi="Wingdings" w:cs="Wingdings"/>
          <w:color w:val="2A2A2A"/>
        </w:rPr>
        <w:t></w:t>
      </w:r>
      <w:r w:rsidRPr="009D1B98">
        <w:rPr>
          <w:rFonts w:ascii="Times New Roman" w:hAnsi="Times New Roman" w:cs="Times New Roman"/>
          <w:color w:val="2A2A2A"/>
        </w:rPr>
        <w:t xml:space="preserve"> BOARD.</w:t>
      </w:r>
    </w:p>
    <w:p w14:paraId="28ED2DA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Det bliver implicit ved at FP ikke må skrive ordfærdiggørelsen ud fra ord, som huskes eksplicit.</w:t>
      </w:r>
    </w:p>
    <w:p w14:paraId="2DFD07E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(Er det ikke temmelig svært at afgøre hvor vidt der er tale om implicit eller eksplicit hukommelse? – Kan det ikke være udtryk for semantik??</w:t>
      </w:r>
    </w:p>
    <w:p w14:paraId="5F251783"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2D03DA5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Orienteringsrefleks og opmærksomhedsopfangning</w:t>
      </w:r>
    </w:p>
    <w:p w14:paraId="07DB84E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Ufrivillig – alias refleks </w:t>
      </w:r>
      <w:r w:rsidRPr="009D1B98">
        <w:rPr>
          <w:rFonts w:ascii="Wingdings" w:hAnsi="Wingdings" w:cs="Wingdings"/>
          <w:color w:val="2A2A2A"/>
        </w:rPr>
        <w:t></w:t>
      </w:r>
    </w:p>
    <w:p w14:paraId="0B86A18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Forårsaget af refleksiv respons i NS. Fx i et stille rum, hvor en pludselig lyd tager opmærksomheden væk fra det man er i gang med medfører en refleksiv </w:t>
      </w:r>
      <w:proofErr w:type="spellStart"/>
      <w:r w:rsidRPr="009D1B98">
        <w:rPr>
          <w:rFonts w:ascii="Times New Roman" w:hAnsi="Times New Roman" w:cs="Times New Roman"/>
          <w:color w:val="2A2A2A"/>
        </w:rPr>
        <w:t>venden</w:t>
      </w:r>
      <w:proofErr w:type="spellEnd"/>
      <w:r w:rsidRPr="009D1B98">
        <w:rPr>
          <w:rFonts w:ascii="Times New Roman" w:hAnsi="Times New Roman" w:cs="Times New Roman"/>
          <w:color w:val="2A2A2A"/>
        </w:rPr>
        <w:t xml:space="preserve"> af hovedet mod lyden.</w:t>
      </w:r>
    </w:p>
    <w:p w14:paraId="46F0A64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Orienteringsrefleks </w:t>
      </w:r>
      <w:r w:rsidRPr="009D1B98">
        <w:rPr>
          <w:rFonts w:ascii="Times New Roman" w:hAnsi="Times New Roman" w:cs="Times New Roman"/>
          <w:color w:val="2A2A2A"/>
        </w:rPr>
        <w:t xml:space="preserve">er en refleksiv </w:t>
      </w:r>
      <w:proofErr w:type="spellStart"/>
      <w:r w:rsidRPr="009D1B98">
        <w:rPr>
          <w:rFonts w:ascii="Times New Roman" w:hAnsi="Times New Roman" w:cs="Times New Roman"/>
          <w:color w:val="2A2A2A"/>
        </w:rPr>
        <w:t>redirigering</w:t>
      </w:r>
      <w:proofErr w:type="spellEnd"/>
      <w:r w:rsidRPr="009D1B98">
        <w:rPr>
          <w:rFonts w:ascii="Times New Roman" w:hAnsi="Times New Roman" w:cs="Times New Roman"/>
          <w:color w:val="2A2A2A"/>
        </w:rPr>
        <w:t xml:space="preserve"> af opmærksomheden som orienterer en mod en </w:t>
      </w:r>
      <w:proofErr w:type="spellStart"/>
      <w:r w:rsidRPr="009D1B98">
        <w:rPr>
          <w:rFonts w:ascii="Times New Roman" w:hAnsi="Times New Roman" w:cs="Times New Roman"/>
          <w:color w:val="2A2A2A"/>
        </w:rPr>
        <w:t>uforventet</w:t>
      </w:r>
      <w:proofErr w:type="spellEnd"/>
      <w:r w:rsidRPr="009D1B98">
        <w:rPr>
          <w:rFonts w:ascii="Times New Roman" w:hAnsi="Times New Roman" w:cs="Times New Roman"/>
          <w:color w:val="2A2A2A"/>
        </w:rPr>
        <w:t xml:space="preserve"> stimulus (lyd, syn, smerte, smag, følelse???). Denne </w:t>
      </w:r>
      <w:proofErr w:type="spellStart"/>
      <w:r w:rsidRPr="009D1B98">
        <w:rPr>
          <w:rFonts w:ascii="Times New Roman" w:hAnsi="Times New Roman" w:cs="Times New Roman"/>
          <w:color w:val="2A2A2A"/>
        </w:rPr>
        <w:t>resposn</w:t>
      </w:r>
      <w:proofErr w:type="spellEnd"/>
      <w:r w:rsidRPr="009D1B98">
        <w:rPr>
          <w:rFonts w:ascii="Times New Roman" w:hAnsi="Times New Roman" w:cs="Times New Roman"/>
          <w:color w:val="2A2A2A"/>
        </w:rPr>
        <w:t xml:space="preserve"> ses i alle dyrearter. Responsen er også forbundet med en fysiologiske forandringer som hjerteslag og respiration.</w:t>
      </w:r>
    </w:p>
    <w:p w14:paraId="19285FB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Opfattes som </w:t>
      </w:r>
      <w:r w:rsidRPr="009D1B98">
        <w:rPr>
          <w:rFonts w:ascii="Times New Roman" w:hAnsi="Times New Roman" w:cs="Times New Roman"/>
          <w:b/>
          <w:bCs/>
          <w:color w:val="2A2A2A"/>
        </w:rPr>
        <w:t>location-</w:t>
      </w:r>
      <w:proofErr w:type="spellStart"/>
      <w:r w:rsidRPr="009D1B98">
        <w:rPr>
          <w:rFonts w:ascii="Times New Roman" w:hAnsi="Times New Roman" w:cs="Times New Roman"/>
          <w:b/>
          <w:bCs/>
          <w:color w:val="2A2A2A"/>
        </w:rPr>
        <w:t>finding</w:t>
      </w:r>
      <w:proofErr w:type="spellEnd"/>
      <w:r w:rsidRPr="009D1B98">
        <w:rPr>
          <w:rFonts w:ascii="Times New Roman" w:hAnsi="Times New Roman" w:cs="Times New Roman"/>
          <w:b/>
          <w:bCs/>
          <w:color w:val="2A2A2A"/>
        </w:rPr>
        <w:t xml:space="preserve"> respons. </w:t>
      </w:r>
      <w:r w:rsidRPr="009D1B98">
        <w:rPr>
          <w:rFonts w:ascii="Times New Roman" w:hAnsi="Times New Roman" w:cs="Times New Roman"/>
          <w:color w:val="2A2A2A"/>
        </w:rPr>
        <w:t xml:space="preserve">Dette har </w:t>
      </w:r>
      <w:proofErr w:type="spellStart"/>
      <w:r w:rsidRPr="009D1B98">
        <w:rPr>
          <w:rFonts w:ascii="Times New Roman" w:hAnsi="Times New Roman" w:cs="Times New Roman"/>
          <w:color w:val="2A2A2A"/>
        </w:rPr>
        <w:t>survival</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value</w:t>
      </w:r>
      <w:proofErr w:type="spellEnd"/>
      <w:r w:rsidRPr="009D1B98">
        <w:rPr>
          <w:rFonts w:ascii="Times New Roman" w:hAnsi="Times New Roman" w:cs="Times New Roman"/>
          <w:color w:val="2A2A2A"/>
        </w:rPr>
        <w:t xml:space="preserve"> i forhold til stimuli der kan indikere fare. Også positive stimuli, som at lægge mærke til en babys ansigt.</w:t>
      </w:r>
    </w:p>
    <w:p w14:paraId="3CEBD7F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Det neurale grundlag er en del af </w:t>
      </w:r>
      <w:r w:rsidRPr="009D1B98">
        <w:rPr>
          <w:rFonts w:ascii="Times New Roman" w:hAnsi="Times New Roman" w:cs="Times New Roman"/>
          <w:b/>
          <w:bCs/>
          <w:color w:val="2A2A2A"/>
        </w:rPr>
        <w:t xml:space="preserve">’hvor-strømmen’ </w:t>
      </w:r>
      <w:r w:rsidRPr="009D1B98">
        <w:rPr>
          <w:rFonts w:ascii="Times New Roman" w:hAnsi="Times New Roman" w:cs="Times New Roman"/>
          <w:color w:val="2A2A2A"/>
        </w:rPr>
        <w:t>(</w:t>
      </w:r>
      <w:proofErr w:type="spellStart"/>
      <w:r w:rsidRPr="009D1B98">
        <w:rPr>
          <w:rFonts w:ascii="Times New Roman" w:hAnsi="Times New Roman" w:cs="Times New Roman"/>
          <w:color w:val="2A2A2A"/>
        </w:rPr>
        <w:t>imodsætning</w:t>
      </w:r>
      <w:proofErr w:type="spellEnd"/>
      <w:r w:rsidRPr="009D1B98">
        <w:rPr>
          <w:rFonts w:ascii="Times New Roman" w:hAnsi="Times New Roman" w:cs="Times New Roman"/>
          <w:color w:val="2A2A2A"/>
        </w:rPr>
        <w:t xml:space="preserve"> til ’hvad-strømmen’ i </w:t>
      </w:r>
      <w:proofErr w:type="spellStart"/>
      <w:r w:rsidRPr="009D1B98">
        <w:rPr>
          <w:rFonts w:ascii="Times New Roman" w:hAnsi="Times New Roman" w:cs="Times New Roman"/>
          <w:color w:val="2A2A2A"/>
        </w:rPr>
        <w:t>obejektgenkendelse</w:t>
      </w:r>
      <w:proofErr w:type="spellEnd"/>
      <w:r w:rsidRPr="009D1B98">
        <w:rPr>
          <w:rFonts w:ascii="Times New Roman" w:hAnsi="Times New Roman" w:cs="Times New Roman"/>
          <w:color w:val="2A2A2A"/>
        </w:rPr>
        <w:t xml:space="preserve">). Hvor-strømmen løber fra V1, Visuel cortex til den </w:t>
      </w:r>
      <w:proofErr w:type="spellStart"/>
      <w:r w:rsidRPr="009D1B98">
        <w:rPr>
          <w:rFonts w:ascii="Times New Roman" w:hAnsi="Times New Roman" w:cs="Times New Roman"/>
          <w:color w:val="2A2A2A"/>
        </w:rPr>
        <w:t>posteriore</w:t>
      </w:r>
      <w:proofErr w:type="spellEnd"/>
      <w:r w:rsidRPr="009D1B98">
        <w:rPr>
          <w:rFonts w:ascii="Times New Roman" w:hAnsi="Times New Roman" w:cs="Times New Roman"/>
          <w:color w:val="2A2A2A"/>
        </w:rPr>
        <w:t xml:space="preserve"> del af </w:t>
      </w:r>
      <w:proofErr w:type="spellStart"/>
      <w:r w:rsidRPr="009D1B98">
        <w:rPr>
          <w:rFonts w:ascii="Times New Roman" w:hAnsi="Times New Roman" w:cs="Times New Roman"/>
          <w:color w:val="2A2A2A"/>
        </w:rPr>
        <w:t>parietal</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cotex</w:t>
      </w:r>
      <w:proofErr w:type="spellEnd"/>
      <w:r w:rsidRPr="009D1B98">
        <w:rPr>
          <w:rFonts w:ascii="Times New Roman" w:hAnsi="Times New Roman" w:cs="Times New Roman"/>
          <w:color w:val="2A2A2A"/>
        </w:rPr>
        <w:t xml:space="preserve">, gennem </w:t>
      </w:r>
      <w:proofErr w:type="spellStart"/>
      <w:r w:rsidRPr="009D1B98">
        <w:rPr>
          <w:rFonts w:ascii="Times New Roman" w:hAnsi="Times New Roman" w:cs="Times New Roman"/>
          <w:color w:val="2A2A2A"/>
        </w:rPr>
        <w:t>supersior</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longitudinal</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fasciculus</w:t>
      </w:r>
      <w:proofErr w:type="spellEnd"/>
      <w:r w:rsidRPr="009D1B98">
        <w:rPr>
          <w:rFonts w:ascii="Times New Roman" w:hAnsi="Times New Roman" w:cs="Times New Roman"/>
          <w:color w:val="2A2A2A"/>
        </w:rPr>
        <w:t xml:space="preserve">. Hvad-strømmen løber fra V1, visuel cortex til den </w:t>
      </w:r>
      <w:proofErr w:type="spellStart"/>
      <w:r w:rsidRPr="009D1B98">
        <w:rPr>
          <w:rFonts w:ascii="Times New Roman" w:hAnsi="Times New Roman" w:cs="Times New Roman"/>
          <w:color w:val="2A2A2A"/>
        </w:rPr>
        <w:t>inferiore</w:t>
      </w:r>
      <w:proofErr w:type="spellEnd"/>
      <w:r w:rsidRPr="009D1B98">
        <w:rPr>
          <w:rFonts w:ascii="Times New Roman" w:hAnsi="Times New Roman" w:cs="Times New Roman"/>
          <w:color w:val="2A2A2A"/>
        </w:rPr>
        <w:t xml:space="preserve"> del af temporal </w:t>
      </w:r>
      <w:proofErr w:type="spellStart"/>
      <w:r w:rsidRPr="009D1B98">
        <w:rPr>
          <w:rFonts w:ascii="Times New Roman" w:hAnsi="Times New Roman" w:cs="Times New Roman"/>
          <w:color w:val="2A2A2A"/>
        </w:rPr>
        <w:t>coretx</w:t>
      </w:r>
      <w:proofErr w:type="spellEnd"/>
      <w:r w:rsidRPr="009D1B98">
        <w:rPr>
          <w:rFonts w:ascii="Times New Roman" w:hAnsi="Times New Roman" w:cs="Times New Roman"/>
          <w:color w:val="2A2A2A"/>
        </w:rPr>
        <w:t xml:space="preserve"> gennem </w:t>
      </w:r>
      <w:proofErr w:type="spellStart"/>
      <w:r w:rsidRPr="009D1B98">
        <w:rPr>
          <w:rFonts w:ascii="Times New Roman" w:hAnsi="Times New Roman" w:cs="Times New Roman"/>
          <w:color w:val="2A2A2A"/>
        </w:rPr>
        <w:t>inferiore</w:t>
      </w:r>
      <w:proofErr w:type="spellEnd"/>
      <w:r w:rsidRPr="009D1B98">
        <w:rPr>
          <w:rFonts w:ascii="Times New Roman" w:hAnsi="Times New Roman" w:cs="Times New Roman"/>
          <w:color w:val="2A2A2A"/>
        </w:rPr>
        <w:t xml:space="preserve"> del af </w:t>
      </w:r>
      <w:proofErr w:type="spellStart"/>
      <w:r w:rsidRPr="009D1B98">
        <w:rPr>
          <w:rFonts w:ascii="Times New Roman" w:hAnsi="Times New Roman" w:cs="Times New Roman"/>
          <w:color w:val="2A2A2A"/>
        </w:rPr>
        <w:t>longitudinal</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fascilus</w:t>
      </w:r>
      <w:proofErr w:type="spellEnd"/>
      <w:r w:rsidRPr="009D1B98">
        <w:rPr>
          <w:rFonts w:ascii="Times New Roman" w:hAnsi="Times New Roman" w:cs="Times New Roman"/>
          <w:color w:val="2A2A2A"/>
        </w:rPr>
        <w:t>.</w:t>
      </w:r>
    </w:p>
    <w:p w14:paraId="3EC96105"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4E9BD66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Stimuli der reagerer på orienteringsrefleksen: </w:t>
      </w:r>
      <w:r w:rsidRPr="009D1B98">
        <w:rPr>
          <w:rFonts w:ascii="Times New Roman" w:hAnsi="Times New Roman" w:cs="Times New Roman"/>
          <w:color w:val="2A2A2A"/>
        </w:rPr>
        <w:t>1) stimuli der er signifikant for organismen (ofte relation til emotioner) 2) nye stimuli.</w:t>
      </w:r>
    </w:p>
    <w:p w14:paraId="4B7E1D17" w14:textId="77777777" w:rsidR="009D1B98" w:rsidRDefault="009D1B98" w:rsidP="009D1B98">
      <w:pPr>
        <w:widowControl w:val="0"/>
        <w:autoSpaceDE w:val="0"/>
        <w:autoSpaceDN w:val="0"/>
        <w:adjustRightInd w:val="0"/>
        <w:spacing w:line="360" w:lineRule="auto"/>
        <w:rPr>
          <w:rFonts w:ascii="Times New Roman" w:hAnsi="Times New Roman" w:cs="Times New Roman"/>
          <w:color w:val="2A2A2A"/>
        </w:rPr>
      </w:pPr>
      <w:r w:rsidRPr="009D1B98">
        <w:rPr>
          <w:rFonts w:ascii="Times New Roman" w:hAnsi="Times New Roman" w:cs="Times New Roman"/>
          <w:color w:val="2A2A2A"/>
        </w:rPr>
        <w:t xml:space="preserve">Emotioner kan påvirke opmærksomheden fordi de anvender nogle af samme neurale funktioner: </w:t>
      </w:r>
    </w:p>
    <w:p w14:paraId="402EE11C" w14:textId="77777777" w:rsidR="009D1B98" w:rsidRDefault="009D1B98" w:rsidP="009D1B98">
      <w:pPr>
        <w:widowControl w:val="0"/>
        <w:autoSpaceDE w:val="0"/>
        <w:autoSpaceDN w:val="0"/>
        <w:adjustRightInd w:val="0"/>
        <w:spacing w:line="360" w:lineRule="auto"/>
        <w:rPr>
          <w:rFonts w:ascii="Times New Roman" w:hAnsi="Times New Roman" w:cs="Times New Roman"/>
          <w:color w:val="2A2A2A"/>
        </w:rPr>
      </w:pPr>
    </w:p>
    <w:p w14:paraId="617EBC4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amygdala, dele af frontallapperne </w:t>
      </w:r>
      <w:r w:rsidRPr="009D1B98">
        <w:rPr>
          <w:rFonts w:ascii="Times New Roman" w:hAnsi="Times New Roman" w:cs="Times New Roman"/>
          <w:color w:val="2A2A2A"/>
        </w:rPr>
        <w:t xml:space="preserve">og </w:t>
      </w:r>
      <w:proofErr w:type="spellStart"/>
      <w:r w:rsidRPr="009D1B98">
        <w:rPr>
          <w:rFonts w:ascii="Times New Roman" w:hAnsi="Times New Roman" w:cs="Times New Roman"/>
          <w:b/>
          <w:bCs/>
          <w:color w:val="2A2A2A"/>
        </w:rPr>
        <w:t>anterior</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cingulate</w:t>
      </w:r>
      <w:proofErr w:type="spellEnd"/>
      <w:r w:rsidRPr="009D1B98">
        <w:rPr>
          <w:rFonts w:ascii="Times New Roman" w:hAnsi="Times New Roman" w:cs="Times New Roman"/>
          <w:b/>
          <w:bCs/>
          <w:color w:val="2A2A2A"/>
        </w:rPr>
        <w:t xml:space="preserve"> cortex. </w:t>
      </w:r>
      <w:r w:rsidRPr="009D1B98">
        <w:rPr>
          <w:rFonts w:ascii="Times New Roman" w:hAnsi="Times New Roman" w:cs="Times New Roman"/>
          <w:color w:val="2A2A2A"/>
        </w:rPr>
        <w:t xml:space="preserve">Fx en slange (frygt). Dette gælder </w:t>
      </w:r>
      <w:r w:rsidRPr="009D1B98">
        <w:rPr>
          <w:rFonts w:ascii="Times New Roman" w:hAnsi="Times New Roman" w:cs="Times New Roman"/>
          <w:color w:val="2A2A2A"/>
        </w:rPr>
        <w:lastRenderedPageBreak/>
        <w:t xml:space="preserve">også den modsatte vej, opmærksomhed kan påvirke emotioner, vi udvikler fx negative emotioner for ting vi prøver at ignorerer (men er det ikke emotioner der gør at vi i første omgang vil prøve at ignorere </w:t>
      </w:r>
      <w:proofErr w:type="spellStart"/>
      <w:proofErr w:type="gramStart"/>
      <w:r w:rsidRPr="009D1B98">
        <w:rPr>
          <w:rFonts w:ascii="Times New Roman" w:hAnsi="Times New Roman" w:cs="Times New Roman"/>
          <w:color w:val="2A2A2A"/>
        </w:rPr>
        <w:t>beste,te</w:t>
      </w:r>
      <w:proofErr w:type="spellEnd"/>
      <w:proofErr w:type="gramEnd"/>
      <w:r w:rsidRPr="009D1B98">
        <w:rPr>
          <w:rFonts w:ascii="Times New Roman" w:hAnsi="Times New Roman" w:cs="Times New Roman"/>
          <w:color w:val="2A2A2A"/>
        </w:rPr>
        <w:t xml:space="preserve"> stimuli).</w:t>
      </w:r>
    </w:p>
    <w:p w14:paraId="56099FBF"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4A4245D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Attention </w:t>
      </w:r>
      <w:proofErr w:type="spellStart"/>
      <w:r w:rsidRPr="009D1B98">
        <w:rPr>
          <w:rFonts w:ascii="Times New Roman" w:hAnsi="Times New Roman" w:cs="Times New Roman"/>
          <w:b/>
          <w:bCs/>
          <w:color w:val="2A2A2A"/>
        </w:rPr>
        <w:t>capture</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er den spontane </w:t>
      </w:r>
      <w:proofErr w:type="spellStart"/>
      <w:r w:rsidRPr="009D1B98">
        <w:rPr>
          <w:rFonts w:ascii="Times New Roman" w:hAnsi="Times New Roman" w:cs="Times New Roman"/>
          <w:color w:val="2A2A2A"/>
        </w:rPr>
        <w:t>redirigering</w:t>
      </w:r>
      <w:proofErr w:type="spellEnd"/>
      <w:r w:rsidRPr="009D1B98">
        <w:rPr>
          <w:rFonts w:ascii="Times New Roman" w:hAnsi="Times New Roman" w:cs="Times New Roman"/>
          <w:color w:val="2A2A2A"/>
        </w:rPr>
        <w:t xml:space="preserve"> af opmærksomhedsstimuli i en verden baseret på fysiologiske karakteristika.</w:t>
      </w:r>
    </w:p>
    <w:p w14:paraId="6B7D3E3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Involverer </w:t>
      </w:r>
      <w:proofErr w:type="spellStart"/>
      <w:r w:rsidRPr="009D1B98">
        <w:rPr>
          <w:rFonts w:ascii="Times New Roman" w:hAnsi="Times New Roman" w:cs="Times New Roman"/>
          <w:b/>
          <w:bCs/>
          <w:color w:val="2A2A2A"/>
        </w:rPr>
        <w:t>retinotopic</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(specifikke steder på </w:t>
      </w:r>
      <w:proofErr w:type="spellStart"/>
      <w:r w:rsidRPr="009D1B98">
        <w:rPr>
          <w:rFonts w:ascii="Times New Roman" w:hAnsi="Times New Roman" w:cs="Times New Roman"/>
          <w:color w:val="2A2A2A"/>
        </w:rPr>
        <w:t>retina</w:t>
      </w:r>
      <w:proofErr w:type="spellEnd"/>
      <w:r w:rsidRPr="009D1B98">
        <w:rPr>
          <w:rFonts w:ascii="Times New Roman" w:hAnsi="Times New Roman" w:cs="Times New Roman"/>
          <w:color w:val="2A2A2A"/>
        </w:rPr>
        <w:t xml:space="preserve"> i øjet), </w:t>
      </w:r>
      <w:r w:rsidRPr="009D1B98">
        <w:rPr>
          <w:rFonts w:ascii="Times New Roman" w:hAnsi="Times New Roman" w:cs="Times New Roman"/>
          <w:b/>
          <w:bCs/>
          <w:color w:val="2A2A2A"/>
        </w:rPr>
        <w:t xml:space="preserve">dele af </w:t>
      </w:r>
      <w:proofErr w:type="spellStart"/>
      <w:r w:rsidRPr="009D1B98">
        <w:rPr>
          <w:rFonts w:ascii="Times New Roman" w:hAnsi="Times New Roman" w:cs="Times New Roman"/>
          <w:b/>
          <w:bCs/>
          <w:color w:val="2A2A2A"/>
        </w:rPr>
        <w:t>occipitallappen</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(dedikeret til syn). Dettes ses af </w:t>
      </w:r>
      <w:proofErr w:type="spellStart"/>
      <w:r w:rsidRPr="009D1B98">
        <w:rPr>
          <w:rFonts w:ascii="Times New Roman" w:hAnsi="Times New Roman" w:cs="Times New Roman"/>
          <w:color w:val="2A2A2A"/>
        </w:rPr>
        <w:t>neuroimaging</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fMRI</w:t>
      </w:r>
      <w:proofErr w:type="spellEnd"/>
      <w:r w:rsidRPr="009D1B98">
        <w:rPr>
          <w:rFonts w:ascii="Times New Roman" w:hAnsi="Times New Roman" w:cs="Times New Roman"/>
          <w:color w:val="2A2A2A"/>
        </w:rPr>
        <w:t xml:space="preserve"> scanninger. </w:t>
      </w:r>
      <w:proofErr w:type="spellStart"/>
      <w:r w:rsidRPr="009D1B98">
        <w:rPr>
          <w:rFonts w:ascii="Times New Roman" w:hAnsi="Times New Roman" w:cs="Times New Roman"/>
          <w:color w:val="2A2A2A"/>
        </w:rPr>
        <w:t>Orienteringsresponden</w:t>
      </w:r>
      <w:proofErr w:type="spellEnd"/>
      <w:r w:rsidRPr="009D1B98">
        <w:rPr>
          <w:rFonts w:ascii="Times New Roman" w:hAnsi="Times New Roman" w:cs="Times New Roman"/>
          <w:color w:val="2A2A2A"/>
        </w:rPr>
        <w:t xml:space="preserve"> forbereder til mere frivillig </w:t>
      </w:r>
      <w:proofErr w:type="spellStart"/>
      <w:r w:rsidRPr="009D1B98">
        <w:rPr>
          <w:rFonts w:ascii="Times New Roman" w:hAnsi="Times New Roman" w:cs="Times New Roman"/>
          <w:color w:val="2A2A2A"/>
        </w:rPr>
        <w:t>opmærksomhedsrepons</w:t>
      </w:r>
      <w:proofErr w:type="spellEnd"/>
      <w:r w:rsidRPr="009D1B98">
        <w:rPr>
          <w:rFonts w:ascii="Times New Roman" w:hAnsi="Times New Roman" w:cs="Times New Roman"/>
          <w:color w:val="2A2A2A"/>
        </w:rPr>
        <w:t>.</w:t>
      </w:r>
    </w:p>
    <w:p w14:paraId="3EC79A6B"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0A7BD2C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Habituering</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en gradueret reduktion af orienteringsresponsen tilbage til baseline.</w:t>
      </w:r>
    </w:p>
    <w:p w14:paraId="4B515F27"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Spotlight attention og visuel søgning</w:t>
      </w:r>
    </w:p>
    <w:p w14:paraId="0BBC2C9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Input opmærksomhed – Visuel opmærksomhed er rettet mod det perceptuelle rum, som er spatial arrangering af stimuli i det visuelle felt og hvordan vi søger i rummet for information.</w:t>
      </w:r>
    </w:p>
    <w:p w14:paraId="4D086DE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Denne type opmærksomhed adskiller sig fra orienteringsrefleksen ved at den ikke nødvendigvis involverer at vi flytter hovedet eller øjnene mod en stimulus. Selvom der er stærk </w:t>
      </w:r>
      <w:r w:rsidRPr="009D1B98">
        <w:rPr>
          <w:rFonts w:ascii="Times New Roman" w:hAnsi="Times New Roman" w:cs="Times New Roman"/>
          <w:b/>
          <w:bCs/>
          <w:color w:val="2A2A2A"/>
        </w:rPr>
        <w:t>korrelation mellem opmærksomhed og øjenbevægelser</w:t>
      </w:r>
      <w:r w:rsidRPr="009D1B98">
        <w:rPr>
          <w:rFonts w:ascii="Times New Roman" w:hAnsi="Times New Roman" w:cs="Times New Roman"/>
          <w:color w:val="2A2A2A"/>
        </w:rPr>
        <w:t xml:space="preserve"> ses også ved </w:t>
      </w:r>
      <w:proofErr w:type="spellStart"/>
      <w:r w:rsidRPr="009D1B98">
        <w:rPr>
          <w:rFonts w:ascii="Times New Roman" w:hAnsi="Times New Roman" w:cs="Times New Roman"/>
          <w:b/>
          <w:bCs/>
          <w:color w:val="2A2A2A"/>
        </w:rPr>
        <w:t>eye</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tracking</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device</w:t>
      </w:r>
      <w:proofErr w:type="spellEnd"/>
      <w:r w:rsidRPr="009D1B98">
        <w:rPr>
          <w:rFonts w:ascii="Times New Roman" w:hAnsi="Times New Roman" w:cs="Times New Roman"/>
          <w:b/>
          <w:bCs/>
          <w:color w:val="2A2A2A"/>
        </w:rPr>
        <w:t>.</w:t>
      </w:r>
    </w:p>
    <w:p w14:paraId="576C51B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Spotligt opmærksomhed skal mere ses som et mentalt skift i opmærksomhedens fokus, som om en spotlight rammen en fokuseret del af det visuelle felt og dermed gør det lettere for os at opfange informationer – ’Superman stråle’.</w:t>
      </w:r>
    </w:p>
    <w:p w14:paraId="7186BDE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Der er fundet bestemt hjerneregioner som synes at være involveret i </w:t>
      </w:r>
      <w:r w:rsidRPr="009D1B98">
        <w:rPr>
          <w:rFonts w:ascii="Times New Roman" w:hAnsi="Times New Roman" w:cs="Times New Roman"/>
          <w:b/>
          <w:bCs/>
          <w:color w:val="2A2A2A"/>
        </w:rPr>
        <w:t xml:space="preserve">fokuseret, </w:t>
      </w:r>
      <w:proofErr w:type="spellStart"/>
      <w:r w:rsidRPr="009D1B98">
        <w:rPr>
          <w:rFonts w:ascii="Times New Roman" w:hAnsi="Times New Roman" w:cs="Times New Roman"/>
          <w:b/>
          <w:bCs/>
          <w:color w:val="2A2A2A"/>
        </w:rPr>
        <w:t>visul</w:t>
      </w:r>
      <w:proofErr w:type="spellEnd"/>
      <w:r w:rsidRPr="009D1B98">
        <w:rPr>
          <w:rFonts w:ascii="Times New Roman" w:hAnsi="Times New Roman" w:cs="Times New Roman"/>
          <w:b/>
          <w:bCs/>
          <w:color w:val="2A2A2A"/>
        </w:rPr>
        <w:t xml:space="preserve"> opmærksomhed.</w:t>
      </w:r>
    </w:p>
    <w:p w14:paraId="59312A00" w14:textId="77777777" w:rsidR="009D1B98" w:rsidRPr="00602B7E" w:rsidRDefault="009D1B98" w:rsidP="009D1B98">
      <w:pPr>
        <w:widowControl w:val="0"/>
        <w:autoSpaceDE w:val="0"/>
        <w:autoSpaceDN w:val="0"/>
        <w:adjustRightInd w:val="0"/>
        <w:spacing w:line="360" w:lineRule="auto"/>
        <w:rPr>
          <w:rFonts w:ascii="Helvetica Neue" w:hAnsi="Helvetica Neue" w:cs="Helvetica Neue"/>
          <w:color w:val="2A2A2A"/>
          <w:lang w:val="en-GB"/>
        </w:rPr>
      </w:pPr>
      <w:r w:rsidRPr="00602B7E">
        <w:rPr>
          <w:rFonts w:ascii="Times New Roman" w:hAnsi="Times New Roman" w:cs="Times New Roman"/>
          <w:b/>
          <w:bCs/>
          <w:color w:val="2A2A2A"/>
          <w:lang w:val="en-GB"/>
        </w:rPr>
        <w:t>The spotlight of visual attention</w:t>
      </w:r>
    </w:p>
    <w:p w14:paraId="4E253A69" w14:textId="77777777" w:rsidR="009D1B98" w:rsidRPr="00602B7E" w:rsidRDefault="009D1B98" w:rsidP="009D1B98">
      <w:pPr>
        <w:widowControl w:val="0"/>
        <w:autoSpaceDE w:val="0"/>
        <w:autoSpaceDN w:val="0"/>
        <w:adjustRightInd w:val="0"/>
        <w:spacing w:line="360" w:lineRule="auto"/>
        <w:rPr>
          <w:rFonts w:ascii="Times New Roman" w:hAnsi="Times New Roman" w:cs="Times New Roman"/>
          <w:b/>
          <w:bCs/>
          <w:color w:val="2A2A2A"/>
          <w:lang w:val="en-GB"/>
        </w:rPr>
      </w:pPr>
    </w:p>
    <w:p w14:paraId="053EA404" w14:textId="77777777" w:rsidR="009D1B98" w:rsidRPr="00602B7E" w:rsidRDefault="009D1B98" w:rsidP="009D1B98">
      <w:pPr>
        <w:widowControl w:val="0"/>
        <w:autoSpaceDE w:val="0"/>
        <w:autoSpaceDN w:val="0"/>
        <w:adjustRightInd w:val="0"/>
        <w:spacing w:line="360" w:lineRule="auto"/>
        <w:rPr>
          <w:rFonts w:ascii="Helvetica Neue" w:hAnsi="Helvetica Neue" w:cs="Helvetica Neue"/>
          <w:color w:val="2A2A2A"/>
          <w:lang w:val="en-GB"/>
        </w:rPr>
      </w:pPr>
      <w:r w:rsidRPr="00602B7E">
        <w:rPr>
          <w:rFonts w:ascii="Times New Roman" w:hAnsi="Times New Roman" w:cs="Times New Roman"/>
          <w:b/>
          <w:bCs/>
          <w:color w:val="2A2A2A"/>
          <w:lang w:val="en-GB"/>
        </w:rPr>
        <w:t>Posner spatial cuing task s. 119.</w:t>
      </w:r>
    </w:p>
    <w:p w14:paraId="4F26E71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Se planche</w:t>
      </w:r>
    </w:p>
    <w:p w14:paraId="227B9188"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798AC8C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Benifit</w:t>
      </w:r>
      <w:proofErr w:type="spellEnd"/>
      <w:r w:rsidRPr="009D1B98">
        <w:rPr>
          <w:rFonts w:ascii="Times New Roman" w:hAnsi="Times New Roman" w:cs="Times New Roman"/>
          <w:b/>
          <w:bCs/>
          <w:color w:val="2A2A2A"/>
        </w:rPr>
        <w:t xml:space="preserve"> eller facilitering </w:t>
      </w:r>
      <w:r w:rsidRPr="009D1B98">
        <w:rPr>
          <w:rFonts w:ascii="Times New Roman" w:hAnsi="Times New Roman" w:cs="Times New Roman"/>
          <w:color w:val="2A2A2A"/>
        </w:rPr>
        <w:t xml:space="preserve">er en hurtigere end baseline respons som resulterer fra en anvendelig fordelsinfo (ses som pil i retning af indkommende stimuli i </w:t>
      </w:r>
      <w:proofErr w:type="spellStart"/>
      <w:r w:rsidRPr="009D1B98">
        <w:rPr>
          <w:rFonts w:ascii="Times New Roman" w:hAnsi="Times New Roman" w:cs="Times New Roman"/>
          <w:color w:val="2A2A2A"/>
        </w:rPr>
        <w:t>Paners</w:t>
      </w:r>
      <w:proofErr w:type="spellEnd"/>
      <w:r w:rsidRPr="009D1B98">
        <w:rPr>
          <w:rFonts w:ascii="Times New Roman" w:hAnsi="Times New Roman" w:cs="Times New Roman"/>
          <w:color w:val="2A2A2A"/>
        </w:rPr>
        <w:t xml:space="preserve"> forsøg </w:t>
      </w:r>
      <w:r w:rsidRPr="009D1B98">
        <w:rPr>
          <w:rFonts w:ascii="Wingdings" w:hAnsi="Wingdings" w:cs="Wingdings"/>
          <w:color w:val="2A2A2A"/>
        </w:rPr>
        <w:t></w:t>
      </w:r>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redukceret</w:t>
      </w:r>
      <w:proofErr w:type="spellEnd"/>
      <w:r w:rsidRPr="009D1B98">
        <w:rPr>
          <w:rFonts w:ascii="Times New Roman" w:hAnsi="Times New Roman" w:cs="Times New Roman"/>
          <w:color w:val="2A2A2A"/>
        </w:rPr>
        <w:t xml:space="preserve"> RT).</w:t>
      </w:r>
    </w:p>
    <w:p w14:paraId="5C4540E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proofErr w:type="gramStart"/>
      <w:r w:rsidRPr="009D1B98">
        <w:rPr>
          <w:rFonts w:ascii="Times New Roman" w:hAnsi="Times New Roman" w:cs="Times New Roman"/>
          <w:b/>
          <w:bCs/>
          <w:color w:val="2A2A2A"/>
        </w:rPr>
        <w:t>Cost</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er</w:t>
      </w:r>
      <w:proofErr w:type="gramEnd"/>
      <w:r w:rsidRPr="009D1B98">
        <w:rPr>
          <w:rFonts w:ascii="Times New Roman" w:hAnsi="Times New Roman" w:cs="Times New Roman"/>
          <w:color w:val="2A2A2A"/>
        </w:rPr>
        <w:t xml:space="preserve"> når </w:t>
      </w:r>
      <w:proofErr w:type="spellStart"/>
      <w:r w:rsidRPr="009D1B98">
        <w:rPr>
          <w:rFonts w:ascii="Times New Roman" w:hAnsi="Times New Roman" w:cs="Times New Roman"/>
          <w:color w:val="2A2A2A"/>
        </w:rPr>
        <w:t>target</w:t>
      </w:r>
      <w:proofErr w:type="spellEnd"/>
      <w:r w:rsidRPr="009D1B98">
        <w:rPr>
          <w:rFonts w:ascii="Times New Roman" w:hAnsi="Times New Roman" w:cs="Times New Roman"/>
          <w:color w:val="2A2A2A"/>
        </w:rPr>
        <w:t xml:space="preserve"> er i den ikke forventede retning (pilen har været misvisende) og </w:t>
      </w:r>
      <w:proofErr w:type="spellStart"/>
      <w:r w:rsidRPr="009D1B98">
        <w:rPr>
          <w:rFonts w:ascii="Times New Roman" w:hAnsi="Times New Roman" w:cs="Times New Roman"/>
          <w:color w:val="2A2A2A"/>
        </w:rPr>
        <w:t>cost</w:t>
      </w:r>
      <w:proofErr w:type="spellEnd"/>
      <w:r w:rsidRPr="009D1B98">
        <w:rPr>
          <w:rFonts w:ascii="Times New Roman" w:hAnsi="Times New Roman" w:cs="Times New Roman"/>
          <w:color w:val="2A2A2A"/>
        </w:rPr>
        <w:t xml:space="preserve"> resulterer o en respons langsommere end baseline </w:t>
      </w:r>
      <w:proofErr w:type="spellStart"/>
      <w:r w:rsidRPr="009D1B98">
        <w:rPr>
          <w:rFonts w:ascii="Times New Roman" w:hAnsi="Times New Roman" w:cs="Times New Roman"/>
          <w:color w:val="2A2A2A"/>
        </w:rPr>
        <w:t>pga</w:t>
      </w:r>
      <w:proofErr w:type="spellEnd"/>
      <w:r w:rsidRPr="009D1B98">
        <w:rPr>
          <w:rFonts w:ascii="Times New Roman" w:hAnsi="Times New Roman" w:cs="Times New Roman"/>
          <w:color w:val="2A2A2A"/>
        </w:rPr>
        <w:t xml:space="preserve"> det vildledende </w:t>
      </w:r>
      <w:proofErr w:type="spellStart"/>
      <w:r w:rsidRPr="009D1B98">
        <w:rPr>
          <w:rFonts w:ascii="Times New Roman" w:hAnsi="Times New Roman" w:cs="Times New Roman"/>
          <w:color w:val="2A2A2A"/>
        </w:rPr>
        <w:t>cue</w:t>
      </w:r>
      <w:proofErr w:type="spellEnd"/>
      <w:r w:rsidRPr="009D1B98">
        <w:rPr>
          <w:rFonts w:ascii="Times New Roman" w:hAnsi="Times New Roman" w:cs="Times New Roman"/>
          <w:color w:val="2A2A2A"/>
        </w:rPr>
        <w:t>.</w:t>
      </w:r>
    </w:p>
    <w:p w14:paraId="67D6AF6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lastRenderedPageBreak/>
        <w:t xml:space="preserve">Konsekvensen af at have rettet sin opmærksomhed i den forkerte retning resulterede af en 3 delt proces: 1) frigørelse af opmærksomhed fra dets nuværende fokus, 2) flytte det </w:t>
      </w:r>
      <w:proofErr w:type="spellStart"/>
      <w:r w:rsidRPr="009D1B98">
        <w:rPr>
          <w:rFonts w:ascii="Times New Roman" w:hAnsi="Times New Roman" w:cs="Times New Roman"/>
          <w:color w:val="2A2A2A"/>
        </w:rPr>
        <w:t>opmærksomksomhedsspotlightet</w:t>
      </w:r>
      <w:proofErr w:type="spellEnd"/>
      <w:r w:rsidRPr="009D1B98">
        <w:rPr>
          <w:rFonts w:ascii="Times New Roman" w:hAnsi="Times New Roman" w:cs="Times New Roman"/>
          <w:color w:val="2A2A2A"/>
        </w:rPr>
        <w:t xml:space="preserve"> til </w:t>
      </w:r>
      <w:proofErr w:type="spellStart"/>
      <w:r w:rsidRPr="009D1B98">
        <w:rPr>
          <w:rFonts w:ascii="Times New Roman" w:hAnsi="Times New Roman" w:cs="Times New Roman"/>
          <w:color w:val="2A2A2A"/>
        </w:rPr>
        <w:t>targets</w:t>
      </w:r>
      <w:proofErr w:type="spellEnd"/>
      <w:r w:rsidRPr="009D1B98">
        <w:rPr>
          <w:rFonts w:ascii="Times New Roman" w:hAnsi="Times New Roman" w:cs="Times New Roman"/>
          <w:color w:val="2A2A2A"/>
        </w:rPr>
        <w:t xml:space="preserve"> sande position 3) engagere opmærksomhed i en ny lokation.</w:t>
      </w:r>
    </w:p>
    <w:p w14:paraId="3214276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i/>
          <w:iCs/>
          <w:color w:val="2A2A2A"/>
        </w:rPr>
        <w:t xml:space="preserve">Konklusion på </w:t>
      </w:r>
      <w:proofErr w:type="spellStart"/>
      <w:r w:rsidRPr="009D1B98">
        <w:rPr>
          <w:rFonts w:ascii="Times New Roman" w:hAnsi="Times New Roman" w:cs="Times New Roman"/>
          <w:i/>
          <w:iCs/>
          <w:color w:val="2A2A2A"/>
        </w:rPr>
        <w:t>Posners</w:t>
      </w:r>
      <w:proofErr w:type="spellEnd"/>
      <w:r w:rsidRPr="009D1B98">
        <w:rPr>
          <w:rFonts w:ascii="Times New Roman" w:hAnsi="Times New Roman" w:cs="Times New Roman"/>
          <w:i/>
          <w:iCs/>
          <w:color w:val="2A2A2A"/>
        </w:rPr>
        <w:t xml:space="preserve"> forsøg </w:t>
      </w:r>
      <w:r w:rsidRPr="009D1B98">
        <w:rPr>
          <w:rFonts w:ascii="Wingdings" w:hAnsi="Wingdings" w:cs="Wingdings"/>
          <w:color w:val="2A2A2A"/>
        </w:rPr>
        <w:t></w:t>
      </w:r>
      <w:r w:rsidRPr="009D1B98">
        <w:rPr>
          <w:rFonts w:ascii="Times New Roman" w:hAnsi="Times New Roman" w:cs="Times New Roman"/>
          <w:b/>
          <w:bCs/>
          <w:color w:val="2A2A2A"/>
        </w:rPr>
        <w:t xml:space="preserve">Spotlight opmærksomhed </w:t>
      </w:r>
      <w:r w:rsidRPr="009D1B98">
        <w:rPr>
          <w:rFonts w:ascii="Times New Roman" w:hAnsi="Times New Roman" w:cs="Times New Roman"/>
          <w:color w:val="2A2A2A"/>
        </w:rPr>
        <w:t>er et kognitivt fænomen og ikke noget der er sammenhængende med den fysiske øjenbevægelse. Spotlight opmærksomhed er en mental opmærksomhedsfokuserende mekanisme som forbereder en på at indkode stimulus informationer.</w:t>
      </w:r>
    </w:p>
    <w:p w14:paraId="4A38BFE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Skift i </w:t>
      </w:r>
      <w:proofErr w:type="spellStart"/>
      <w:r w:rsidRPr="009D1B98">
        <w:rPr>
          <w:rFonts w:ascii="Times New Roman" w:hAnsi="Times New Roman" w:cs="Times New Roman"/>
          <w:color w:val="2A2A2A"/>
        </w:rPr>
        <w:t>opværksomheden</w:t>
      </w:r>
      <w:proofErr w:type="spellEnd"/>
      <w:r w:rsidRPr="009D1B98">
        <w:rPr>
          <w:rFonts w:ascii="Times New Roman" w:hAnsi="Times New Roman" w:cs="Times New Roman"/>
          <w:color w:val="2A2A2A"/>
        </w:rPr>
        <w:t xml:space="preserve"> er stort set det samme som at </w:t>
      </w:r>
      <w:proofErr w:type="spellStart"/>
      <w:r w:rsidRPr="009D1B98">
        <w:rPr>
          <w:rFonts w:ascii="Times New Roman" w:hAnsi="Times New Roman" w:cs="Times New Roman"/>
          <w:color w:val="2A2A2A"/>
        </w:rPr>
        <w:t>redirigere</w:t>
      </w:r>
      <w:proofErr w:type="spellEnd"/>
      <w:r w:rsidRPr="009D1B98">
        <w:rPr>
          <w:rFonts w:ascii="Times New Roman" w:hAnsi="Times New Roman" w:cs="Times New Roman"/>
          <w:color w:val="2A2A2A"/>
        </w:rPr>
        <w:t xml:space="preserve"> opmærksomheden (som i orienteringsrefleksen) bortset fra at den er </w:t>
      </w:r>
      <w:r w:rsidRPr="009D1B98">
        <w:rPr>
          <w:rFonts w:ascii="Times New Roman" w:hAnsi="Times New Roman" w:cs="Times New Roman"/>
          <w:b/>
          <w:bCs/>
          <w:color w:val="2A2A2A"/>
        </w:rPr>
        <w:t>frivillig.</w:t>
      </w:r>
    </w:p>
    <w:p w14:paraId="7E281707"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Videre studier i spotlight opmærksomhedsmetaforen, viser, at den mentale spotlight hopper som </w:t>
      </w:r>
      <w:proofErr w:type="spellStart"/>
      <w:r w:rsidRPr="009D1B98">
        <w:rPr>
          <w:rFonts w:ascii="Times New Roman" w:hAnsi="Times New Roman" w:cs="Times New Roman"/>
          <w:color w:val="2A2A2A"/>
        </w:rPr>
        <w:t>saccades</w:t>
      </w:r>
      <w:proofErr w:type="spellEnd"/>
      <w:r w:rsidRPr="009D1B98">
        <w:rPr>
          <w:rFonts w:ascii="Times New Roman" w:hAnsi="Times New Roman" w:cs="Times New Roman"/>
          <w:color w:val="2A2A2A"/>
        </w:rPr>
        <w:t>.</w:t>
      </w:r>
    </w:p>
    <w:p w14:paraId="63085443"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51957DC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Visuel søgning</w:t>
      </w:r>
    </w:p>
    <w:p w14:paraId="6F06592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Fx Find Holger </w:t>
      </w:r>
      <w:r w:rsidRPr="009D1B98">
        <w:rPr>
          <w:rFonts w:ascii="Wingdings" w:hAnsi="Wingdings" w:cs="Wingdings"/>
          <w:color w:val="2A2A2A"/>
        </w:rPr>
        <w:t></w:t>
      </w:r>
    </w:p>
    <w:p w14:paraId="61966F8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Treismanns</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undersøgelse af visuel søgning:</w:t>
      </w:r>
    </w:p>
    <w:p w14:paraId="63406EF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Feature </w:t>
      </w:r>
      <w:proofErr w:type="spellStart"/>
      <w:r w:rsidRPr="009D1B98">
        <w:rPr>
          <w:rFonts w:ascii="Times New Roman" w:hAnsi="Times New Roman" w:cs="Times New Roman"/>
          <w:b/>
          <w:bCs/>
          <w:color w:val="2A2A2A"/>
        </w:rPr>
        <w:t>search</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søgning efter enten et S eller et blåt bogstav fx Tager </w:t>
      </w:r>
      <w:proofErr w:type="spellStart"/>
      <w:r w:rsidRPr="009D1B98">
        <w:rPr>
          <w:rFonts w:ascii="Times New Roman" w:hAnsi="Times New Roman" w:cs="Times New Roman"/>
          <w:color w:val="2A2A2A"/>
        </w:rPr>
        <w:t>ca</w:t>
      </w:r>
      <w:proofErr w:type="spellEnd"/>
      <w:r w:rsidRPr="009D1B98">
        <w:rPr>
          <w:rFonts w:ascii="Times New Roman" w:hAnsi="Times New Roman" w:cs="Times New Roman"/>
          <w:color w:val="2A2A2A"/>
        </w:rPr>
        <w:t xml:space="preserve"> 500 ms.</w:t>
      </w:r>
    </w:p>
    <w:p w14:paraId="39EE086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Forsøg viste at vi meget hurtigt kan foretage en søgning af unikke features. Target popper ligesom op. RT ændres ikke af display </w:t>
      </w:r>
      <w:proofErr w:type="spellStart"/>
      <w:r w:rsidRPr="009D1B98">
        <w:rPr>
          <w:rFonts w:ascii="Times New Roman" w:hAnsi="Times New Roman" w:cs="Times New Roman"/>
          <w:color w:val="2A2A2A"/>
        </w:rPr>
        <w:t>size</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Treisman</w:t>
      </w:r>
      <w:proofErr w:type="spellEnd"/>
      <w:r w:rsidRPr="009D1B98">
        <w:rPr>
          <w:rFonts w:ascii="Times New Roman" w:hAnsi="Times New Roman" w:cs="Times New Roman"/>
          <w:color w:val="2A2A2A"/>
        </w:rPr>
        <w:t xml:space="preserve"> konkluderede at visuel søgning for dimensioner som farve eller form foregår parallelt, er stort set </w:t>
      </w:r>
      <w:proofErr w:type="spellStart"/>
      <w:r w:rsidRPr="009D1B98">
        <w:rPr>
          <w:rFonts w:ascii="Times New Roman" w:hAnsi="Times New Roman" w:cs="Times New Roman"/>
          <w:color w:val="2A2A2A"/>
        </w:rPr>
        <w:t>aotomatiske</w:t>
      </w:r>
      <w:proofErr w:type="spellEnd"/>
      <w:r w:rsidRPr="009D1B98">
        <w:rPr>
          <w:rFonts w:ascii="Times New Roman" w:hAnsi="Times New Roman" w:cs="Times New Roman"/>
          <w:color w:val="2A2A2A"/>
        </w:rPr>
        <w:t xml:space="preserve"> og repræsenterer meget tidlig visuel processering.</w:t>
      </w:r>
    </w:p>
    <w:p w14:paraId="7BC4DE8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Conjunction</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search</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Søgning efter en kombination af features, fx T og farven grøn.</w:t>
      </w:r>
    </w:p>
    <w:p w14:paraId="4A9A116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Tager væsentlig længere tid – op til 2400 ms som flere og flere </w:t>
      </w:r>
      <w:proofErr w:type="spellStart"/>
      <w:r w:rsidRPr="009D1B98">
        <w:rPr>
          <w:rFonts w:ascii="Times New Roman" w:hAnsi="Times New Roman" w:cs="Times New Roman"/>
          <w:color w:val="2A2A2A"/>
        </w:rPr>
        <w:t>distraktorer</w:t>
      </w:r>
      <w:proofErr w:type="spellEnd"/>
      <w:r w:rsidRPr="009D1B98">
        <w:rPr>
          <w:rFonts w:ascii="Times New Roman" w:hAnsi="Times New Roman" w:cs="Times New Roman"/>
          <w:color w:val="2A2A2A"/>
        </w:rPr>
        <w:t xml:space="preserve"> kommer til, fx grønne X’er eller brune T´er.</w:t>
      </w:r>
    </w:p>
    <w:p w14:paraId="139B4C8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t>Conjunction</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search</w:t>
      </w:r>
      <w:proofErr w:type="spellEnd"/>
      <w:r w:rsidRPr="009D1B98">
        <w:rPr>
          <w:rFonts w:ascii="Times New Roman" w:hAnsi="Times New Roman" w:cs="Times New Roman"/>
          <w:color w:val="2A2A2A"/>
        </w:rPr>
        <w:t xml:space="preserve"> lader til at være mere </w:t>
      </w:r>
      <w:r w:rsidRPr="009D1B98">
        <w:rPr>
          <w:rFonts w:ascii="Times New Roman" w:hAnsi="Times New Roman" w:cs="Times New Roman"/>
          <w:b/>
          <w:bCs/>
          <w:color w:val="2A2A2A"/>
        </w:rPr>
        <w:t>seriel</w:t>
      </w:r>
      <w:r w:rsidRPr="009D1B98">
        <w:rPr>
          <w:rFonts w:ascii="Times New Roman" w:hAnsi="Times New Roman" w:cs="Times New Roman"/>
          <w:color w:val="2A2A2A"/>
        </w:rPr>
        <w:t xml:space="preserve"> (data-dreven), en væsentlig mere bevidst og forsætlig handling.</w:t>
      </w:r>
    </w:p>
    <w:p w14:paraId="47D4A1C7"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434F1FF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Inhibition of return</w:t>
      </w:r>
    </w:p>
    <w:p w14:paraId="4D8B1EC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Speciel opmærksomhedsproces som forhindrer at søgningen går tilbage til upassende stimuli som allerede er tjekket. Nyligt </w:t>
      </w:r>
      <w:proofErr w:type="spellStart"/>
      <w:r w:rsidRPr="009D1B98">
        <w:rPr>
          <w:rFonts w:ascii="Times New Roman" w:hAnsi="Times New Roman" w:cs="Times New Roman"/>
          <w:color w:val="2A2A2A"/>
        </w:rPr>
        <w:t>checkede</w:t>
      </w:r>
      <w:proofErr w:type="spellEnd"/>
      <w:r w:rsidRPr="009D1B98">
        <w:rPr>
          <w:rFonts w:ascii="Times New Roman" w:hAnsi="Times New Roman" w:cs="Times New Roman"/>
          <w:color w:val="2A2A2A"/>
        </w:rPr>
        <w:t xml:space="preserve"> lokationer markeres mentalt af opmærksomheden som et sted den ikke vil vende tilbage til.</w:t>
      </w:r>
    </w:p>
    <w:p w14:paraId="6D297BE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Processen synes at være guidet af </w:t>
      </w:r>
      <w:proofErr w:type="spellStart"/>
      <w:r w:rsidRPr="009D1B98">
        <w:rPr>
          <w:rFonts w:ascii="Times New Roman" w:hAnsi="Times New Roman" w:cs="Times New Roman"/>
          <w:b/>
          <w:bCs/>
          <w:color w:val="2A2A2A"/>
        </w:rPr>
        <w:t>superior</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colliculus</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(visuel </w:t>
      </w:r>
      <w:proofErr w:type="gramStart"/>
      <w:r w:rsidRPr="009D1B98">
        <w:rPr>
          <w:rFonts w:ascii="Times New Roman" w:hAnsi="Times New Roman" w:cs="Times New Roman"/>
          <w:color w:val="2A2A2A"/>
        </w:rPr>
        <w:t>processering)og</w:t>
      </w:r>
      <w:proofErr w:type="gramEnd"/>
      <w:r w:rsidRPr="009D1B98">
        <w:rPr>
          <w:rFonts w:ascii="Times New Roman" w:hAnsi="Times New Roman" w:cs="Times New Roman"/>
          <w:color w:val="2A2A2A"/>
        </w:rPr>
        <w:t xml:space="preserve"> </w:t>
      </w:r>
      <w:proofErr w:type="spellStart"/>
      <w:r w:rsidRPr="009D1B98">
        <w:rPr>
          <w:rFonts w:ascii="Times New Roman" w:hAnsi="Times New Roman" w:cs="Times New Roman"/>
          <w:b/>
          <w:bCs/>
          <w:color w:val="2A2A2A"/>
        </w:rPr>
        <w:t>parietallappen</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(viden om ’hvor’ stimulus er)</w:t>
      </w:r>
      <w:r w:rsidRPr="009D1B98">
        <w:rPr>
          <w:rFonts w:ascii="Times New Roman" w:hAnsi="Times New Roman" w:cs="Times New Roman"/>
          <w:b/>
          <w:bCs/>
          <w:color w:val="2A2A2A"/>
        </w:rPr>
        <w:t>.</w:t>
      </w:r>
    </w:p>
    <w:p w14:paraId="6B83608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lastRenderedPageBreak/>
        <w:t>En økonomisk funktion.</w:t>
      </w:r>
    </w:p>
    <w:p w14:paraId="2A1AEE97"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Input vs. Kontrolleret opmærksomhed</w:t>
      </w:r>
    </w:p>
    <w:p w14:paraId="663FDEB6"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3B4FCD6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Input opmærksomhed</w:t>
      </w:r>
    </w:p>
    <w:p w14:paraId="7F86ACD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Er den hurtige, automatiske opmærksomhedsproces (ses i </w:t>
      </w:r>
      <w:proofErr w:type="spellStart"/>
      <w:r w:rsidRPr="009D1B98">
        <w:rPr>
          <w:rFonts w:ascii="Times New Roman" w:hAnsi="Times New Roman" w:cs="Times New Roman"/>
          <w:color w:val="2A2A2A"/>
        </w:rPr>
        <w:t>Treismans</w:t>
      </w:r>
      <w:proofErr w:type="spellEnd"/>
      <w:r w:rsidRPr="009D1B98">
        <w:rPr>
          <w:rFonts w:ascii="Times New Roman" w:hAnsi="Times New Roman" w:cs="Times New Roman"/>
          <w:color w:val="2A2A2A"/>
        </w:rPr>
        <w:t xml:space="preserve"> feature </w:t>
      </w:r>
      <w:proofErr w:type="spellStart"/>
      <w:r w:rsidRPr="009D1B98">
        <w:rPr>
          <w:rFonts w:ascii="Times New Roman" w:hAnsi="Times New Roman" w:cs="Times New Roman"/>
          <w:color w:val="2A2A2A"/>
        </w:rPr>
        <w:t>search</w:t>
      </w:r>
      <w:proofErr w:type="spellEnd"/>
      <w:r w:rsidRPr="009D1B98">
        <w:rPr>
          <w:rFonts w:ascii="Times New Roman" w:hAnsi="Times New Roman" w:cs="Times New Roman"/>
          <w:color w:val="2A2A2A"/>
        </w:rPr>
        <w:t>).</w:t>
      </w:r>
    </w:p>
    <w:p w14:paraId="6CA2CE6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Kontrolleret opmærksomhed</w:t>
      </w:r>
    </w:p>
    <w:p w14:paraId="3CD5857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t>Langsommre</w:t>
      </w:r>
      <w:proofErr w:type="spellEnd"/>
      <w:r w:rsidRPr="009D1B98">
        <w:rPr>
          <w:rFonts w:ascii="Times New Roman" w:hAnsi="Times New Roman" w:cs="Times New Roman"/>
          <w:color w:val="2A2A2A"/>
        </w:rPr>
        <w:t xml:space="preserve"> og intentionel søgning som er bevidst (ses i </w:t>
      </w:r>
      <w:proofErr w:type="spellStart"/>
      <w:r w:rsidRPr="009D1B98">
        <w:rPr>
          <w:rFonts w:ascii="Times New Roman" w:hAnsi="Times New Roman" w:cs="Times New Roman"/>
          <w:color w:val="2A2A2A"/>
        </w:rPr>
        <w:t>Treismans</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conjunction</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search</w:t>
      </w:r>
      <w:proofErr w:type="spellEnd"/>
      <w:r w:rsidRPr="009D1B98">
        <w:rPr>
          <w:rFonts w:ascii="Times New Roman" w:hAnsi="Times New Roman" w:cs="Times New Roman"/>
          <w:color w:val="2A2A2A"/>
        </w:rPr>
        <w:t>).</w:t>
      </w:r>
    </w:p>
    <w:p w14:paraId="666DC85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Inputopmærksomheden (</w:t>
      </w:r>
      <w:proofErr w:type="spellStart"/>
      <w:r w:rsidRPr="009D1B98">
        <w:rPr>
          <w:rFonts w:ascii="Times New Roman" w:hAnsi="Times New Roman" w:cs="Times New Roman"/>
          <w:color w:val="2A2A2A"/>
        </w:rPr>
        <w:t>posterior</w:t>
      </w:r>
      <w:proofErr w:type="spellEnd"/>
      <w:r w:rsidRPr="009D1B98">
        <w:rPr>
          <w:rFonts w:ascii="Times New Roman" w:hAnsi="Times New Roman" w:cs="Times New Roman"/>
          <w:color w:val="2A2A2A"/>
        </w:rPr>
        <w:t xml:space="preserve">, fordi den associeres med de første visuelle input fra V1, men også for andre sanser findes tilsvarende hurtig, automatisk processering af sansestimuli). De hurtige stadier af </w:t>
      </w:r>
      <w:proofErr w:type="spellStart"/>
      <w:r w:rsidRPr="009D1B98">
        <w:rPr>
          <w:rFonts w:ascii="Times New Roman" w:hAnsi="Times New Roman" w:cs="Times New Roman"/>
          <w:color w:val="2A2A2A"/>
        </w:rPr>
        <w:t>featuredetection</w:t>
      </w:r>
      <w:proofErr w:type="spellEnd"/>
      <w:r w:rsidRPr="009D1B98">
        <w:rPr>
          <w:rFonts w:ascii="Times New Roman" w:hAnsi="Times New Roman" w:cs="Times New Roman"/>
          <w:color w:val="2A2A2A"/>
        </w:rPr>
        <w:t xml:space="preserve"> kan afhænge af spotlightopmærksomhed. </w:t>
      </w:r>
      <w:proofErr w:type="spellStart"/>
      <w:r w:rsidRPr="009D1B98">
        <w:rPr>
          <w:rFonts w:ascii="Times New Roman" w:hAnsi="Times New Roman" w:cs="Times New Roman"/>
          <w:color w:val="2A2A2A"/>
        </w:rPr>
        <w:t>Spotlighten</w:t>
      </w:r>
      <w:proofErr w:type="spellEnd"/>
      <w:r w:rsidRPr="009D1B98">
        <w:rPr>
          <w:rFonts w:ascii="Times New Roman" w:hAnsi="Times New Roman" w:cs="Times New Roman"/>
          <w:color w:val="2A2A2A"/>
        </w:rPr>
        <w:t xml:space="preserve"> forstærker </w:t>
      </w:r>
      <w:proofErr w:type="spellStart"/>
      <w:r w:rsidRPr="009D1B98">
        <w:rPr>
          <w:rFonts w:ascii="Times New Roman" w:hAnsi="Times New Roman" w:cs="Times New Roman"/>
          <w:color w:val="2A2A2A"/>
        </w:rPr>
        <w:t>detectionen</w:t>
      </w:r>
      <w:proofErr w:type="spellEnd"/>
      <w:r w:rsidRPr="009D1B98">
        <w:rPr>
          <w:rFonts w:ascii="Times New Roman" w:hAnsi="Times New Roman" w:cs="Times New Roman"/>
          <w:color w:val="2A2A2A"/>
        </w:rPr>
        <w:t xml:space="preserve">. Den </w:t>
      </w:r>
      <w:proofErr w:type="spellStart"/>
      <w:r w:rsidRPr="009D1B98">
        <w:rPr>
          <w:rFonts w:ascii="Times New Roman" w:hAnsi="Times New Roman" w:cs="Times New Roman"/>
          <w:color w:val="2A2A2A"/>
        </w:rPr>
        <w:t>provider</w:t>
      </w:r>
      <w:proofErr w:type="spellEnd"/>
      <w:r w:rsidRPr="009D1B98">
        <w:rPr>
          <w:rFonts w:ascii="Times New Roman" w:hAnsi="Times New Roman" w:cs="Times New Roman"/>
          <w:color w:val="2A2A2A"/>
        </w:rPr>
        <w:t xml:space="preserve"> </w:t>
      </w:r>
      <w:proofErr w:type="spellStart"/>
      <w:proofErr w:type="gramStart"/>
      <w:r w:rsidRPr="009D1B98">
        <w:rPr>
          <w:rFonts w:ascii="Times New Roman" w:hAnsi="Times New Roman" w:cs="Times New Roman"/>
          <w:color w:val="2A2A2A"/>
        </w:rPr>
        <w:t>incoding</w:t>
      </w:r>
      <w:proofErr w:type="spellEnd"/>
      <w:r w:rsidRPr="009D1B98">
        <w:rPr>
          <w:rFonts w:ascii="Times New Roman" w:hAnsi="Times New Roman" w:cs="Times New Roman"/>
          <w:color w:val="2A2A2A"/>
        </w:rPr>
        <w:t>  ruten</w:t>
      </w:r>
      <w:proofErr w:type="gramEnd"/>
      <w:r w:rsidRPr="009D1B98">
        <w:rPr>
          <w:rFonts w:ascii="Times New Roman" w:hAnsi="Times New Roman" w:cs="Times New Roman"/>
          <w:color w:val="2A2A2A"/>
        </w:rPr>
        <w:t xml:space="preserve"> til det visuelle system. Opmærksomhedsfokus som tilfører hurtig feature detektion som kan føre til objektgenkendelse, er den tidlige del af perceptuel processering.</w:t>
      </w:r>
    </w:p>
    <w:p w14:paraId="1CAAE46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Denne proces adskiller sig fra den </w:t>
      </w:r>
      <w:r w:rsidRPr="009D1B98">
        <w:rPr>
          <w:rFonts w:ascii="Times New Roman" w:hAnsi="Times New Roman" w:cs="Times New Roman"/>
          <w:b/>
          <w:bCs/>
          <w:color w:val="2A2A2A"/>
        </w:rPr>
        <w:t xml:space="preserve">kontrollerede, bevidste </w:t>
      </w:r>
      <w:proofErr w:type="gramStart"/>
      <w:r w:rsidRPr="009D1B98">
        <w:rPr>
          <w:rFonts w:ascii="Times New Roman" w:hAnsi="Times New Roman" w:cs="Times New Roman"/>
          <w:b/>
          <w:bCs/>
          <w:color w:val="2A2A2A"/>
        </w:rPr>
        <w:t xml:space="preserve">opmærksomhed </w:t>
      </w:r>
      <w:r w:rsidRPr="009D1B98">
        <w:rPr>
          <w:rFonts w:ascii="Times New Roman" w:hAnsi="Times New Roman" w:cs="Times New Roman"/>
          <w:color w:val="2A2A2A"/>
        </w:rPr>
        <w:t> som</w:t>
      </w:r>
      <w:proofErr w:type="gramEnd"/>
      <w:r w:rsidRPr="009D1B98">
        <w:rPr>
          <w:rFonts w:ascii="Times New Roman" w:hAnsi="Times New Roman" w:cs="Times New Roman"/>
          <w:color w:val="2A2A2A"/>
        </w:rPr>
        <w:t xml:space="preserve"> er væsentligt langsommere. Baseret på neurologisk evidens, tyder det på at den bevidste opmærksomhed (</w:t>
      </w:r>
      <w:proofErr w:type="spellStart"/>
      <w:r w:rsidRPr="009D1B98">
        <w:rPr>
          <w:rFonts w:ascii="Times New Roman" w:hAnsi="Times New Roman" w:cs="Times New Roman"/>
          <w:color w:val="2A2A2A"/>
        </w:rPr>
        <w:t>anterior</w:t>
      </w:r>
      <w:proofErr w:type="spellEnd"/>
      <w:r w:rsidRPr="009D1B98">
        <w:rPr>
          <w:rFonts w:ascii="Times New Roman" w:hAnsi="Times New Roman" w:cs="Times New Roman"/>
          <w:color w:val="2A2A2A"/>
        </w:rPr>
        <w:t xml:space="preserve"> opmærksomhed) fordi den associeres med frontale mekanismer som fx vores bevidsthed om et ords mening.</w:t>
      </w:r>
    </w:p>
    <w:p w14:paraId="630A265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Kontrolleret opmærksomhed forbereder os på at respondere intentionelt på omgivelserne. Opererer på en mere </w:t>
      </w:r>
      <w:r w:rsidRPr="009D1B98">
        <w:rPr>
          <w:rFonts w:ascii="Times New Roman" w:hAnsi="Times New Roman" w:cs="Times New Roman"/>
          <w:b/>
          <w:bCs/>
          <w:color w:val="2A2A2A"/>
        </w:rPr>
        <w:t xml:space="preserve">seriel </w:t>
      </w:r>
      <w:r w:rsidRPr="009D1B98">
        <w:rPr>
          <w:rFonts w:ascii="Times New Roman" w:hAnsi="Times New Roman" w:cs="Times New Roman"/>
          <w:color w:val="2A2A2A"/>
        </w:rPr>
        <w:t xml:space="preserve">måde og er influeret af </w:t>
      </w:r>
      <w:r w:rsidRPr="009D1B98">
        <w:rPr>
          <w:rFonts w:ascii="Times New Roman" w:hAnsi="Times New Roman" w:cs="Times New Roman"/>
          <w:b/>
          <w:bCs/>
          <w:color w:val="2A2A2A"/>
        </w:rPr>
        <w:t xml:space="preserve">konceptuelt drevne processer. </w:t>
      </w:r>
      <w:r w:rsidRPr="009D1B98">
        <w:rPr>
          <w:rFonts w:ascii="Times New Roman" w:hAnsi="Times New Roman" w:cs="Times New Roman"/>
          <w:color w:val="2A2A2A"/>
        </w:rPr>
        <w:t xml:space="preserve">Spotlight opmærksomheden opererer på en parallel måde og er meget automatiseret. Den er overvejende baseret på </w:t>
      </w:r>
      <w:r w:rsidRPr="009D1B98">
        <w:rPr>
          <w:rFonts w:ascii="Times New Roman" w:hAnsi="Times New Roman" w:cs="Times New Roman"/>
          <w:b/>
          <w:bCs/>
          <w:color w:val="2A2A2A"/>
        </w:rPr>
        <w:t>data-drevne processer</w:t>
      </w:r>
      <w:r w:rsidRPr="009D1B98">
        <w:rPr>
          <w:rFonts w:ascii="Times New Roman" w:hAnsi="Times New Roman" w:cs="Times New Roman"/>
          <w:color w:val="2A2A2A"/>
        </w:rPr>
        <w:t xml:space="preserve"> hvilket fører info fra omgivelserne ind i det kognitive system.</w:t>
      </w:r>
    </w:p>
    <w:p w14:paraId="176E3519"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79F7B0D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Hemineglect</w:t>
      </w:r>
      <w:proofErr w:type="spellEnd"/>
      <w:r w:rsidRPr="009D1B98">
        <w:rPr>
          <w:rFonts w:ascii="Times New Roman" w:hAnsi="Times New Roman" w:cs="Times New Roman"/>
          <w:b/>
          <w:bCs/>
          <w:color w:val="2A2A2A"/>
        </w:rPr>
        <w:t xml:space="preserve"> – en opmærksomhedsdeficit</w:t>
      </w:r>
    </w:p>
    <w:p w14:paraId="2E48CB47"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Forårsages af hjerneskade, fx stroke.</w:t>
      </w:r>
    </w:p>
    <w:p w14:paraId="39AB373D"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7872EDD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Hemineglect</w:t>
      </w:r>
      <w:proofErr w:type="spellEnd"/>
    </w:p>
    <w:p w14:paraId="6C1AF9F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Eller </w:t>
      </w:r>
      <w:proofErr w:type="spellStart"/>
      <w:r w:rsidRPr="009D1B98">
        <w:rPr>
          <w:rFonts w:ascii="Times New Roman" w:hAnsi="Times New Roman" w:cs="Times New Roman"/>
          <w:color w:val="2A2A2A"/>
        </w:rPr>
        <w:t>hemi</w:t>
      </w:r>
      <w:proofErr w:type="spellEnd"/>
      <w:r w:rsidRPr="009D1B98">
        <w:rPr>
          <w:rFonts w:ascii="Times New Roman" w:hAnsi="Times New Roman" w:cs="Times New Roman"/>
          <w:color w:val="2A2A2A"/>
        </w:rPr>
        <w:t xml:space="preserve">-uopmærksomhed er en forstyrrelse i evnen til at </w:t>
      </w:r>
      <w:proofErr w:type="spellStart"/>
      <w:r w:rsidRPr="009D1B98">
        <w:rPr>
          <w:rFonts w:ascii="Times New Roman" w:hAnsi="Times New Roman" w:cs="Times New Roman"/>
          <w:color w:val="2A2A2A"/>
        </w:rPr>
        <w:t>refokusere</w:t>
      </w:r>
      <w:proofErr w:type="spellEnd"/>
      <w:r w:rsidRPr="009D1B98">
        <w:rPr>
          <w:rFonts w:ascii="Times New Roman" w:hAnsi="Times New Roman" w:cs="Times New Roman"/>
          <w:color w:val="2A2A2A"/>
        </w:rPr>
        <w:t xml:space="preserve"> opmærksomheden fra en side af ansigtet til den anden. Det er en forstyrrelse eller formindsket evne til at udvise </w:t>
      </w:r>
      <w:proofErr w:type="spellStart"/>
      <w:r w:rsidRPr="009D1B98">
        <w:rPr>
          <w:rFonts w:ascii="Times New Roman" w:hAnsi="Times New Roman" w:cs="Times New Roman"/>
          <w:color w:val="2A2A2A"/>
        </w:rPr>
        <w:t>opmærksomhd</w:t>
      </w:r>
      <w:proofErr w:type="spellEnd"/>
      <w:r w:rsidRPr="009D1B98">
        <w:rPr>
          <w:rFonts w:ascii="Times New Roman" w:hAnsi="Times New Roman" w:cs="Times New Roman"/>
          <w:color w:val="2A2A2A"/>
        </w:rPr>
        <w:t xml:space="preserve"> til noget (ofte) i det </w:t>
      </w:r>
      <w:r w:rsidRPr="009D1B98">
        <w:rPr>
          <w:rFonts w:ascii="Times New Roman" w:hAnsi="Times New Roman" w:cs="Times New Roman"/>
          <w:b/>
          <w:bCs/>
          <w:color w:val="2A2A2A"/>
        </w:rPr>
        <w:t xml:space="preserve">visuelle synsfelt. </w:t>
      </w:r>
      <w:proofErr w:type="spellStart"/>
      <w:r w:rsidRPr="009D1B98">
        <w:rPr>
          <w:rFonts w:ascii="Times New Roman" w:hAnsi="Times New Roman" w:cs="Times New Roman"/>
          <w:color w:val="2A2A2A"/>
        </w:rPr>
        <w:t>Hemi</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havl</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neglect</w:t>
      </w:r>
      <w:proofErr w:type="spellEnd"/>
      <w:r w:rsidRPr="009D1B98">
        <w:rPr>
          <w:rFonts w:ascii="Times New Roman" w:hAnsi="Times New Roman" w:cs="Times New Roman"/>
          <w:color w:val="2A2A2A"/>
        </w:rPr>
        <w:t>= at ignorere.</w:t>
      </w:r>
    </w:p>
    <w:p w14:paraId="61F36C3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På grund af </w:t>
      </w:r>
      <w:r w:rsidRPr="009D1B98">
        <w:rPr>
          <w:rFonts w:ascii="Times New Roman" w:hAnsi="Times New Roman" w:cs="Times New Roman"/>
          <w:b/>
          <w:bCs/>
          <w:color w:val="2A2A2A"/>
        </w:rPr>
        <w:t xml:space="preserve">princippet om </w:t>
      </w:r>
      <w:proofErr w:type="spellStart"/>
      <w:r w:rsidRPr="009D1B98">
        <w:rPr>
          <w:rFonts w:ascii="Times New Roman" w:hAnsi="Times New Roman" w:cs="Times New Roman"/>
          <w:b/>
          <w:bCs/>
          <w:color w:val="2A2A2A"/>
        </w:rPr>
        <w:t>kontralateralitet</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er skaden ikke overraskende i højre side, når </w:t>
      </w:r>
      <w:proofErr w:type="spellStart"/>
      <w:r w:rsidRPr="009D1B98">
        <w:rPr>
          <w:rFonts w:ascii="Times New Roman" w:hAnsi="Times New Roman" w:cs="Times New Roman"/>
          <w:color w:val="2A2A2A"/>
        </w:rPr>
        <w:t>neglecten</w:t>
      </w:r>
      <w:proofErr w:type="spellEnd"/>
      <w:r w:rsidRPr="009D1B98">
        <w:rPr>
          <w:rFonts w:ascii="Times New Roman" w:hAnsi="Times New Roman" w:cs="Times New Roman"/>
          <w:color w:val="2A2A2A"/>
        </w:rPr>
        <w:t xml:space="preserve"> er i venstre side og vice versa. Den modsatte side end skaden hedder </w:t>
      </w:r>
      <w:proofErr w:type="spellStart"/>
      <w:r w:rsidRPr="009D1B98">
        <w:rPr>
          <w:rFonts w:ascii="Times New Roman" w:hAnsi="Times New Roman" w:cs="Times New Roman"/>
          <w:b/>
          <w:bCs/>
          <w:color w:val="2A2A2A"/>
        </w:rPr>
        <w:t>ipselateral</w:t>
      </w:r>
      <w:proofErr w:type="spellEnd"/>
      <w:r w:rsidRPr="009D1B98">
        <w:rPr>
          <w:rFonts w:ascii="Times New Roman" w:hAnsi="Times New Roman" w:cs="Times New Roman"/>
          <w:b/>
          <w:bCs/>
          <w:color w:val="2A2A2A"/>
        </w:rPr>
        <w:t>.</w:t>
      </w:r>
    </w:p>
    <w:p w14:paraId="528C4A5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lastRenderedPageBreak/>
        <w:t>Pt</w:t>
      </w:r>
      <w:proofErr w:type="spellEnd"/>
      <w:r w:rsidRPr="009D1B98">
        <w:rPr>
          <w:rFonts w:ascii="Times New Roman" w:hAnsi="Times New Roman" w:cs="Times New Roman"/>
          <w:color w:val="2A2A2A"/>
        </w:rPr>
        <w:t xml:space="preserve">, med </w:t>
      </w:r>
      <w:proofErr w:type="spellStart"/>
      <w:r w:rsidRPr="009D1B98">
        <w:rPr>
          <w:rFonts w:ascii="Times New Roman" w:hAnsi="Times New Roman" w:cs="Times New Roman"/>
          <w:color w:val="2A2A2A"/>
        </w:rPr>
        <w:t>hemineglect</w:t>
      </w:r>
      <w:proofErr w:type="spellEnd"/>
      <w:r w:rsidRPr="009D1B98">
        <w:rPr>
          <w:rFonts w:ascii="Times New Roman" w:hAnsi="Times New Roman" w:cs="Times New Roman"/>
          <w:color w:val="2A2A2A"/>
        </w:rPr>
        <w:t xml:space="preserve"> kan ikke frivilligt rette opmærksomheden mod halvdelen af den perceptuelle verden (gælder alle forme for sanser)</w:t>
      </w:r>
    </w:p>
    <w:p w14:paraId="6B0C877A"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5AB6430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Total </w:t>
      </w:r>
      <w:proofErr w:type="spellStart"/>
      <w:r w:rsidRPr="009D1B98">
        <w:rPr>
          <w:rFonts w:ascii="Times New Roman" w:hAnsi="Times New Roman" w:cs="Times New Roman"/>
          <w:b/>
          <w:bCs/>
          <w:color w:val="2A2A2A"/>
        </w:rPr>
        <w:t>neglect</w:t>
      </w:r>
      <w:proofErr w:type="spellEnd"/>
    </w:p>
    <w:p w14:paraId="1D36A9E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Halvdelen er verden synes at være forsvundet.</w:t>
      </w:r>
    </w:p>
    <w:p w14:paraId="551FEF02"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45210A8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Delvis </w:t>
      </w:r>
      <w:proofErr w:type="spellStart"/>
      <w:r w:rsidRPr="009D1B98">
        <w:rPr>
          <w:rFonts w:ascii="Times New Roman" w:hAnsi="Times New Roman" w:cs="Times New Roman"/>
          <w:b/>
          <w:bCs/>
          <w:color w:val="2A2A2A"/>
        </w:rPr>
        <w:t>neglect</w:t>
      </w:r>
      <w:proofErr w:type="spellEnd"/>
    </w:p>
    <w:p w14:paraId="1F9CA41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Har vanskeligheder ved at opfatte halvdelen af verden.</w:t>
      </w:r>
    </w:p>
    <w:p w14:paraId="57510803"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5AAD314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Duncan </w:t>
      </w:r>
      <w:r w:rsidRPr="009D1B98">
        <w:rPr>
          <w:rFonts w:ascii="Times New Roman" w:hAnsi="Times New Roman" w:cs="Times New Roman"/>
          <w:color w:val="2A2A2A"/>
        </w:rPr>
        <w:t xml:space="preserve">har udført tests ud fra indholdet af </w:t>
      </w:r>
      <w:proofErr w:type="spellStart"/>
      <w:r w:rsidRPr="009D1B98">
        <w:rPr>
          <w:rFonts w:ascii="Times New Roman" w:hAnsi="Times New Roman" w:cs="Times New Roman"/>
          <w:color w:val="2A2A2A"/>
        </w:rPr>
        <w:t>Theory</w:t>
      </w:r>
      <w:proofErr w:type="spellEnd"/>
      <w:r w:rsidRPr="009D1B98">
        <w:rPr>
          <w:rFonts w:ascii="Times New Roman" w:hAnsi="Times New Roman" w:cs="Times New Roman"/>
          <w:color w:val="2A2A2A"/>
        </w:rPr>
        <w:t xml:space="preserve"> of Visual Attention (Claus Bundesen!) hvor </w:t>
      </w:r>
      <w:proofErr w:type="spellStart"/>
      <w:r w:rsidRPr="009D1B98">
        <w:rPr>
          <w:rFonts w:ascii="Times New Roman" w:hAnsi="Times New Roman" w:cs="Times New Roman"/>
          <w:color w:val="2A2A2A"/>
        </w:rPr>
        <w:t>Posners</w:t>
      </w:r>
      <w:proofErr w:type="spellEnd"/>
      <w:r w:rsidRPr="009D1B98">
        <w:rPr>
          <w:rFonts w:ascii="Times New Roman" w:hAnsi="Times New Roman" w:cs="Times New Roman"/>
          <w:color w:val="2A2A2A"/>
        </w:rPr>
        <w:t xml:space="preserve"> spatial </w:t>
      </w:r>
      <w:proofErr w:type="spellStart"/>
      <w:r w:rsidRPr="009D1B98">
        <w:rPr>
          <w:rFonts w:ascii="Times New Roman" w:hAnsi="Times New Roman" w:cs="Times New Roman"/>
          <w:color w:val="2A2A2A"/>
        </w:rPr>
        <w:t>cuing</w:t>
      </w:r>
      <w:proofErr w:type="spellEnd"/>
      <w:r w:rsidRPr="009D1B98">
        <w:rPr>
          <w:rFonts w:ascii="Times New Roman" w:hAnsi="Times New Roman" w:cs="Times New Roman"/>
          <w:color w:val="2A2A2A"/>
        </w:rPr>
        <w:t xml:space="preserve"> task anvendes. Disse studier viser, at pt. Med </w:t>
      </w:r>
      <w:proofErr w:type="spellStart"/>
      <w:r w:rsidRPr="009D1B98">
        <w:rPr>
          <w:rFonts w:ascii="Times New Roman" w:hAnsi="Times New Roman" w:cs="Times New Roman"/>
          <w:color w:val="2A2A2A"/>
        </w:rPr>
        <w:t>hemineglect</w:t>
      </w:r>
      <w:proofErr w:type="spellEnd"/>
      <w:r w:rsidRPr="009D1B98">
        <w:rPr>
          <w:rFonts w:ascii="Times New Roman" w:hAnsi="Times New Roman" w:cs="Times New Roman"/>
          <w:color w:val="2A2A2A"/>
        </w:rPr>
        <w:t xml:space="preserve"> godt kan fokusere opmærksomhed på stimuli i det </w:t>
      </w:r>
      <w:proofErr w:type="spellStart"/>
      <w:r w:rsidRPr="009D1B98">
        <w:rPr>
          <w:rFonts w:ascii="Times New Roman" w:hAnsi="Times New Roman" w:cs="Times New Roman"/>
          <w:color w:val="2A2A2A"/>
        </w:rPr>
        <w:t>neglectede</w:t>
      </w:r>
      <w:proofErr w:type="spellEnd"/>
      <w:r w:rsidRPr="009D1B98">
        <w:rPr>
          <w:rFonts w:ascii="Times New Roman" w:hAnsi="Times New Roman" w:cs="Times New Roman"/>
          <w:color w:val="2A2A2A"/>
        </w:rPr>
        <w:t xml:space="preserve"> felt hvis blot der ikke er </w:t>
      </w:r>
      <w:proofErr w:type="spellStart"/>
      <w:r w:rsidRPr="009D1B98">
        <w:rPr>
          <w:rFonts w:ascii="Times New Roman" w:hAnsi="Times New Roman" w:cs="Times New Roman"/>
          <w:color w:val="2A2A2A"/>
        </w:rPr>
        <w:t>distraktorer</w:t>
      </w:r>
      <w:proofErr w:type="spellEnd"/>
      <w:r w:rsidRPr="009D1B98">
        <w:rPr>
          <w:rFonts w:ascii="Times New Roman" w:hAnsi="Times New Roman" w:cs="Times New Roman"/>
          <w:color w:val="2A2A2A"/>
        </w:rPr>
        <w:t>. De kan detektere simple visuelle features. Evnen til at detektere en stimulus er væsentligt forringet hvis en stimulus er præsenteret samtidig i det højre synsfelt.</w:t>
      </w:r>
    </w:p>
    <w:p w14:paraId="41478678"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6FFE8D1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Extinction</w:t>
      </w:r>
      <w:proofErr w:type="spellEnd"/>
    </w:p>
    <w:p w14:paraId="1377DA5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Tendens til at ignorere det kontralaterale felt når en konkurrerende stimulus præsenteres </w:t>
      </w:r>
      <w:proofErr w:type="spellStart"/>
      <w:r w:rsidRPr="009D1B98">
        <w:rPr>
          <w:rFonts w:ascii="Times New Roman" w:hAnsi="Times New Roman" w:cs="Times New Roman"/>
          <w:color w:val="2A2A2A"/>
        </w:rPr>
        <w:t>ipsilateralt</w:t>
      </w:r>
      <w:proofErr w:type="spellEnd"/>
      <w:r w:rsidRPr="009D1B98">
        <w:rPr>
          <w:rFonts w:ascii="Times New Roman" w:hAnsi="Times New Roman" w:cs="Times New Roman"/>
          <w:color w:val="2A2A2A"/>
        </w:rPr>
        <w:t xml:space="preserve">. Kan forårsages af noget der minder om </w:t>
      </w:r>
      <w:r w:rsidRPr="009D1B98">
        <w:rPr>
          <w:rFonts w:ascii="Times New Roman" w:hAnsi="Times New Roman" w:cs="Times New Roman"/>
          <w:b/>
          <w:bCs/>
          <w:color w:val="2A2A2A"/>
        </w:rPr>
        <w:t xml:space="preserve">attention </w:t>
      </w:r>
      <w:proofErr w:type="spellStart"/>
      <w:r w:rsidRPr="009D1B98">
        <w:rPr>
          <w:rFonts w:ascii="Times New Roman" w:hAnsi="Times New Roman" w:cs="Times New Roman"/>
          <w:b/>
          <w:bCs/>
          <w:color w:val="2A2A2A"/>
        </w:rPr>
        <w:t>capture</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Når en </w:t>
      </w:r>
      <w:proofErr w:type="spellStart"/>
      <w:r w:rsidRPr="009D1B98">
        <w:rPr>
          <w:rFonts w:ascii="Times New Roman" w:hAnsi="Times New Roman" w:cs="Times New Roman"/>
          <w:color w:val="2A2A2A"/>
        </w:rPr>
        <w:t>højresidet</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ipsilateralt</w:t>
      </w:r>
      <w:proofErr w:type="spellEnd"/>
      <w:r w:rsidRPr="009D1B98">
        <w:rPr>
          <w:rFonts w:ascii="Times New Roman" w:hAnsi="Times New Roman" w:cs="Times New Roman"/>
          <w:color w:val="2A2A2A"/>
        </w:rPr>
        <w:t xml:space="preserve">) stimulus præsenteres, opfanger den personens opmærksomhed og forhindrer ar opmærksomhed kan rettes mod den venstre (kontralateral). </w:t>
      </w:r>
      <w:proofErr w:type="spellStart"/>
      <w:r w:rsidRPr="009D1B98">
        <w:rPr>
          <w:rFonts w:ascii="Times New Roman" w:hAnsi="Times New Roman" w:cs="Times New Roman"/>
          <w:color w:val="2A2A2A"/>
        </w:rPr>
        <w:t>Hemi-neglect</w:t>
      </w:r>
      <w:proofErr w:type="spellEnd"/>
      <w:r w:rsidRPr="009D1B98">
        <w:rPr>
          <w:rFonts w:ascii="Times New Roman" w:hAnsi="Times New Roman" w:cs="Times New Roman"/>
          <w:color w:val="2A2A2A"/>
        </w:rPr>
        <w:t xml:space="preserve"> pt. Synes at ignorere venstre side, fordi der er noget der opfanger opmærksomheden i den højre side.</w:t>
      </w:r>
    </w:p>
    <w:p w14:paraId="77FF0DFE"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0EC8CEC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Hemineglect</w:t>
      </w:r>
      <w:proofErr w:type="spellEnd"/>
      <w:r w:rsidRPr="009D1B98">
        <w:rPr>
          <w:rFonts w:ascii="Times New Roman" w:hAnsi="Times New Roman" w:cs="Times New Roman"/>
          <w:b/>
          <w:bCs/>
          <w:color w:val="2A2A2A"/>
        </w:rPr>
        <w:t xml:space="preserve"> og input/kontrolleret opmærksomhed</w:t>
      </w:r>
    </w:p>
    <w:p w14:paraId="48B235F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t>Hemineglect</w:t>
      </w:r>
      <w:proofErr w:type="spellEnd"/>
      <w:r w:rsidRPr="009D1B98">
        <w:rPr>
          <w:rFonts w:ascii="Times New Roman" w:hAnsi="Times New Roman" w:cs="Times New Roman"/>
          <w:color w:val="2A2A2A"/>
        </w:rPr>
        <w:t xml:space="preserve"> synes at forstyrre begge former for opmærksomhed. Inputopmærksomheden forstyrres fordi al opmærksomheden rettes mod den </w:t>
      </w:r>
      <w:proofErr w:type="spellStart"/>
      <w:r w:rsidRPr="009D1B98">
        <w:rPr>
          <w:rFonts w:ascii="Times New Roman" w:hAnsi="Times New Roman" w:cs="Times New Roman"/>
          <w:color w:val="2A2A2A"/>
        </w:rPr>
        <w:t>ipselaterale</w:t>
      </w:r>
      <w:proofErr w:type="spellEnd"/>
      <w:r w:rsidRPr="009D1B98">
        <w:rPr>
          <w:rFonts w:ascii="Times New Roman" w:hAnsi="Times New Roman" w:cs="Times New Roman"/>
          <w:color w:val="2A2A2A"/>
        </w:rPr>
        <w:t xml:space="preserve"> gode side (</w:t>
      </w:r>
      <w:proofErr w:type="spellStart"/>
      <w:r w:rsidRPr="009D1B98">
        <w:rPr>
          <w:rFonts w:ascii="Times New Roman" w:hAnsi="Times New Roman" w:cs="Times New Roman"/>
          <w:color w:val="2A2A2A"/>
        </w:rPr>
        <w:t>ipsilæsional</w:t>
      </w:r>
      <w:proofErr w:type="spellEnd"/>
      <w:r w:rsidRPr="009D1B98">
        <w:rPr>
          <w:rFonts w:ascii="Times New Roman" w:hAnsi="Times New Roman" w:cs="Times New Roman"/>
          <w:color w:val="2A2A2A"/>
        </w:rPr>
        <w:t xml:space="preserve">= samme side som læsionen). Stimulus i synsfeltet opfanger opmærksomheden. Opmærksomheden synes ikke at kunne frigøres fra den </w:t>
      </w:r>
      <w:proofErr w:type="spellStart"/>
      <w:r w:rsidRPr="009D1B98">
        <w:rPr>
          <w:rFonts w:ascii="Times New Roman" w:hAnsi="Times New Roman" w:cs="Times New Roman"/>
          <w:color w:val="2A2A2A"/>
        </w:rPr>
        <w:t>ipsilaterale</w:t>
      </w:r>
      <w:proofErr w:type="spellEnd"/>
      <w:r w:rsidRPr="009D1B98">
        <w:rPr>
          <w:rFonts w:ascii="Times New Roman" w:hAnsi="Times New Roman" w:cs="Times New Roman"/>
          <w:color w:val="2A2A2A"/>
        </w:rPr>
        <w:t xml:space="preserve"> stimulus, </w:t>
      </w:r>
      <w:proofErr w:type="spellStart"/>
      <w:r w:rsidRPr="009D1B98">
        <w:rPr>
          <w:rFonts w:ascii="Times New Roman" w:hAnsi="Times New Roman" w:cs="Times New Roman"/>
          <w:color w:val="2A2A2A"/>
        </w:rPr>
        <w:t>dvs</w:t>
      </w:r>
      <w:proofErr w:type="spellEnd"/>
      <w:r w:rsidRPr="009D1B98">
        <w:rPr>
          <w:rFonts w:ascii="Times New Roman" w:hAnsi="Times New Roman" w:cs="Times New Roman"/>
          <w:color w:val="2A2A2A"/>
        </w:rPr>
        <w:t xml:space="preserve"> pt. Kan ikke foretage et </w:t>
      </w:r>
      <w:r w:rsidRPr="009D1B98">
        <w:rPr>
          <w:rFonts w:ascii="Times New Roman" w:hAnsi="Times New Roman" w:cs="Times New Roman"/>
          <w:b/>
          <w:bCs/>
          <w:color w:val="2A2A2A"/>
        </w:rPr>
        <w:t xml:space="preserve">frivilligt skift i opmærksomheden. </w:t>
      </w:r>
      <w:r w:rsidRPr="009D1B98">
        <w:rPr>
          <w:rFonts w:ascii="Times New Roman" w:hAnsi="Times New Roman" w:cs="Times New Roman"/>
          <w:color w:val="2A2A2A"/>
        </w:rPr>
        <w:t>Opfangningen af opmærksomheden i den ene side forhindrer et skift i opmærksomheden.</w:t>
      </w:r>
    </w:p>
    <w:p w14:paraId="77CCEDA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Duncan </w:t>
      </w:r>
      <w:r w:rsidRPr="009D1B98">
        <w:rPr>
          <w:rFonts w:ascii="Times New Roman" w:hAnsi="Times New Roman" w:cs="Times New Roman"/>
          <w:color w:val="2A2A2A"/>
        </w:rPr>
        <w:t xml:space="preserve">fandt at pt. Ud over kontralaterale opmærksomhedsdeficits samtidig udviste bilateral deficits relateret til </w:t>
      </w:r>
      <w:r w:rsidRPr="009D1B98">
        <w:rPr>
          <w:rFonts w:ascii="Times New Roman" w:hAnsi="Times New Roman" w:cs="Times New Roman"/>
          <w:b/>
          <w:bCs/>
          <w:color w:val="2A2A2A"/>
        </w:rPr>
        <w:t xml:space="preserve">opmærksomhedskapacitet. </w:t>
      </w:r>
      <w:r w:rsidRPr="009D1B98">
        <w:rPr>
          <w:rFonts w:ascii="Times New Roman" w:hAnsi="Times New Roman" w:cs="Times New Roman"/>
          <w:color w:val="2A2A2A"/>
        </w:rPr>
        <w:t xml:space="preserve">Præcision var beskadiget </w:t>
      </w:r>
      <w:proofErr w:type="spellStart"/>
      <w:r w:rsidRPr="009D1B98">
        <w:rPr>
          <w:rFonts w:ascii="Times New Roman" w:hAnsi="Times New Roman" w:cs="Times New Roman"/>
          <w:color w:val="2A2A2A"/>
        </w:rPr>
        <w:t>kontraletralt</w:t>
      </w:r>
      <w:proofErr w:type="spellEnd"/>
      <w:r w:rsidRPr="009D1B98">
        <w:rPr>
          <w:rFonts w:ascii="Times New Roman" w:hAnsi="Times New Roman" w:cs="Times New Roman"/>
          <w:color w:val="2A2A2A"/>
        </w:rPr>
        <w:t xml:space="preserve"> mens der var </w:t>
      </w:r>
      <w:r w:rsidRPr="009D1B98">
        <w:rPr>
          <w:rFonts w:ascii="Times New Roman" w:hAnsi="Times New Roman" w:cs="Times New Roman"/>
          <w:color w:val="2A2A2A"/>
        </w:rPr>
        <w:lastRenderedPageBreak/>
        <w:t xml:space="preserve">kapacitetsvanskeligheder i begge sider. </w:t>
      </w:r>
      <w:r w:rsidRPr="009D1B98">
        <w:rPr>
          <w:rFonts w:ascii="Times New Roman" w:hAnsi="Times New Roman" w:cs="Times New Roman"/>
          <w:b/>
          <w:bCs/>
          <w:color w:val="2A2A2A"/>
        </w:rPr>
        <w:t xml:space="preserve">Konceptuelt drevne processer </w:t>
      </w:r>
      <w:r w:rsidRPr="009D1B98">
        <w:rPr>
          <w:rFonts w:ascii="Times New Roman" w:hAnsi="Times New Roman" w:cs="Times New Roman"/>
          <w:color w:val="2A2A2A"/>
        </w:rPr>
        <w:t>synes ikke at være berørt hos disse pt.</w:t>
      </w:r>
    </w:p>
    <w:p w14:paraId="0BC58D2A"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34C53CF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Kontrolleret, frivillig opmærksomhed</w:t>
      </w:r>
    </w:p>
    <w:p w14:paraId="0DC12FE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Kontrolleret opmærksomhed </w:t>
      </w:r>
      <w:r w:rsidRPr="009D1B98">
        <w:rPr>
          <w:rFonts w:ascii="Times New Roman" w:hAnsi="Times New Roman" w:cs="Times New Roman"/>
          <w:color w:val="2A2A2A"/>
        </w:rPr>
        <w:t>er intentionel, frivillig allokering af mental indsats og koncentration. Startede i 50’erne og 60’erne.</w:t>
      </w:r>
    </w:p>
    <w:p w14:paraId="47580FD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Selektiv opmærksomhed</w:t>
      </w:r>
    </w:p>
    <w:p w14:paraId="1864207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Evnen til at fokusere på en kilde af information mens en anden ignoreres.</w:t>
      </w:r>
    </w:p>
    <w:p w14:paraId="543E570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Det modsatte af selektiv opmærksomhed er </w:t>
      </w:r>
      <w:r w:rsidRPr="009D1B98">
        <w:rPr>
          <w:rFonts w:ascii="Times New Roman" w:hAnsi="Times New Roman" w:cs="Times New Roman"/>
          <w:b/>
          <w:bCs/>
          <w:color w:val="2A2A2A"/>
        </w:rPr>
        <w:t>delt opmærksomhed.</w:t>
      </w:r>
    </w:p>
    <w:p w14:paraId="769CE98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Forsøg med mobilkommunikation under kørsel viser at vi ikke er i stand til at dele vores opmærksomhed men vi kan lytte til radioen imens. Dette hænger sammen med at vi er aktivt involveret i samtalen men ikke i radioen. Samtalen reducerer i en </w:t>
      </w:r>
      <w:proofErr w:type="spellStart"/>
      <w:r w:rsidRPr="009D1B98">
        <w:rPr>
          <w:rFonts w:ascii="Times New Roman" w:hAnsi="Times New Roman" w:cs="Times New Roman"/>
          <w:color w:val="2A2A2A"/>
        </w:rPr>
        <w:t>begrænstning</w:t>
      </w:r>
      <w:proofErr w:type="spellEnd"/>
      <w:r w:rsidRPr="009D1B98">
        <w:rPr>
          <w:rFonts w:ascii="Times New Roman" w:hAnsi="Times New Roman" w:cs="Times New Roman"/>
          <w:color w:val="2A2A2A"/>
        </w:rPr>
        <w:t xml:space="preserve"> af vores opmærksomhedskapacitet.</w:t>
      </w:r>
    </w:p>
    <w:p w14:paraId="7CB6C46A"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0A9A0C8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Selektiv opmærksomhed og Cocktailparty effekten</w:t>
      </w:r>
    </w:p>
    <w:p w14:paraId="52DF277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Selektering el. filtrering</w:t>
      </w:r>
    </w:p>
    <w:p w14:paraId="55F95E8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Mental proces hvor forstyrrelser elimineres.</w:t>
      </w:r>
    </w:p>
    <w:p w14:paraId="5AABAB7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Filterteorier for </w:t>
      </w:r>
      <w:proofErr w:type="spellStart"/>
      <w:r w:rsidRPr="009D1B98">
        <w:rPr>
          <w:rFonts w:ascii="Times New Roman" w:hAnsi="Times New Roman" w:cs="Times New Roman"/>
          <w:b/>
          <w:bCs/>
          <w:color w:val="2A2A2A"/>
        </w:rPr>
        <w:t>autditiv</w:t>
      </w:r>
      <w:proofErr w:type="spellEnd"/>
      <w:r w:rsidRPr="009D1B98">
        <w:rPr>
          <w:rFonts w:ascii="Times New Roman" w:hAnsi="Times New Roman" w:cs="Times New Roman"/>
          <w:b/>
          <w:bCs/>
          <w:color w:val="2A2A2A"/>
        </w:rPr>
        <w:t xml:space="preserve"> perception</w:t>
      </w:r>
    </w:p>
    <w:p w14:paraId="06DDF94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Når vi ikke er i stand til adfærdsmæssigt at komme væk fra lyd (som vi kan med synes, hvor vi kan flytte hovedet/øjnene) så må vi selektere stimuli </w:t>
      </w:r>
      <w:proofErr w:type="spellStart"/>
      <w:r w:rsidRPr="009D1B98">
        <w:rPr>
          <w:rFonts w:ascii="Times New Roman" w:hAnsi="Times New Roman" w:cs="Times New Roman"/>
          <w:color w:val="2A2A2A"/>
        </w:rPr>
        <w:t>vha</w:t>
      </w:r>
      <w:proofErr w:type="spellEnd"/>
      <w:r w:rsidRPr="009D1B98">
        <w:rPr>
          <w:rFonts w:ascii="Times New Roman" w:hAnsi="Times New Roman" w:cs="Times New Roman"/>
          <w:color w:val="2A2A2A"/>
        </w:rPr>
        <w:t xml:space="preserve"> mentale processer, hvorved uvæsentlige stimuli frasorteres.</w:t>
      </w:r>
    </w:p>
    <w:p w14:paraId="0CB1EF98" w14:textId="77777777" w:rsidR="009D1B98" w:rsidRPr="00602B7E" w:rsidRDefault="009D1B98" w:rsidP="009D1B98">
      <w:pPr>
        <w:widowControl w:val="0"/>
        <w:autoSpaceDE w:val="0"/>
        <w:autoSpaceDN w:val="0"/>
        <w:adjustRightInd w:val="0"/>
        <w:spacing w:line="360" w:lineRule="auto"/>
        <w:rPr>
          <w:rFonts w:ascii="Helvetica Neue" w:hAnsi="Helvetica Neue" w:cs="Helvetica Neue"/>
          <w:color w:val="2A2A2A"/>
          <w:lang w:val="en-GB"/>
        </w:rPr>
      </w:pPr>
      <w:r w:rsidRPr="00602B7E">
        <w:rPr>
          <w:rFonts w:ascii="Times New Roman" w:hAnsi="Times New Roman" w:cs="Times New Roman"/>
          <w:b/>
          <w:bCs/>
          <w:color w:val="2A2A2A"/>
          <w:lang w:val="en-GB"/>
        </w:rPr>
        <w:t>Dual task el. dual message procedures</w:t>
      </w:r>
    </w:p>
    <w:p w14:paraId="21414DE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Dual task procedure</w:t>
      </w:r>
    </w:p>
    <w:p w14:paraId="615716F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To opgaver præsenteres samtidig for at den ene opgave kan opfange opmærksomheden så komplet som muligt. Opmærksomhedsressourcernes opfanges af den primære opgave, hvormed der begrænset hvis ingen tilbage til den sekundære opgave. Kan gøres mere eller mindre svær. Hvis det er denne samme persons stemme der spilles i begge øre, hvor vedkommende siger forskellige ting gør det opgaven sværere.</w:t>
      </w:r>
    </w:p>
    <w:p w14:paraId="6518354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Attended</w:t>
      </w:r>
      <w:proofErr w:type="spellEnd"/>
      <w:r w:rsidRPr="009D1B98">
        <w:rPr>
          <w:rFonts w:ascii="Times New Roman" w:hAnsi="Times New Roman" w:cs="Times New Roman"/>
          <w:b/>
          <w:bCs/>
          <w:color w:val="2A2A2A"/>
        </w:rPr>
        <w:t xml:space="preserve"> – </w:t>
      </w:r>
      <w:proofErr w:type="spellStart"/>
      <w:r w:rsidRPr="009D1B98">
        <w:rPr>
          <w:rFonts w:ascii="Times New Roman" w:hAnsi="Times New Roman" w:cs="Times New Roman"/>
          <w:b/>
          <w:bCs/>
          <w:color w:val="2A2A2A"/>
        </w:rPr>
        <w:t>unattended</w:t>
      </w:r>
      <w:proofErr w:type="spellEnd"/>
      <w:r w:rsidRPr="009D1B98">
        <w:rPr>
          <w:rFonts w:ascii="Times New Roman" w:hAnsi="Times New Roman" w:cs="Times New Roman"/>
          <w:b/>
          <w:bCs/>
          <w:color w:val="2A2A2A"/>
        </w:rPr>
        <w:t xml:space="preserve"> message.</w:t>
      </w:r>
    </w:p>
    <w:p w14:paraId="6CC1C0A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Overload </w:t>
      </w:r>
      <w:r w:rsidRPr="009D1B98">
        <w:rPr>
          <w:rFonts w:ascii="Times New Roman" w:hAnsi="Times New Roman" w:cs="Times New Roman"/>
          <w:color w:val="2A2A2A"/>
        </w:rPr>
        <w:t xml:space="preserve">anvendes i mange opmærksomhedsforsøg for at se hvad der sker, når systemet overloades – </w:t>
      </w:r>
      <w:r w:rsidRPr="009D1B98">
        <w:rPr>
          <w:rFonts w:ascii="Times New Roman" w:hAnsi="Times New Roman" w:cs="Times New Roman"/>
          <w:color w:val="2A2A2A"/>
        </w:rPr>
        <w:lastRenderedPageBreak/>
        <w:t>hvor akkurat opmærksomheden er.</w:t>
      </w:r>
    </w:p>
    <w:p w14:paraId="6009E12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The </w:t>
      </w:r>
      <w:proofErr w:type="spellStart"/>
      <w:r w:rsidRPr="009D1B98">
        <w:rPr>
          <w:rFonts w:ascii="Times New Roman" w:hAnsi="Times New Roman" w:cs="Times New Roman"/>
          <w:b/>
          <w:bCs/>
          <w:color w:val="2A2A2A"/>
        </w:rPr>
        <w:t>shadowing</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experiment</w:t>
      </w:r>
      <w:proofErr w:type="spellEnd"/>
    </w:p>
    <w:p w14:paraId="760E63A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Cherry </w:t>
      </w:r>
      <w:r w:rsidRPr="009D1B98">
        <w:rPr>
          <w:rFonts w:ascii="Times New Roman" w:hAnsi="Times New Roman" w:cs="Times New Roman"/>
          <w:color w:val="2A2A2A"/>
        </w:rPr>
        <w:t xml:space="preserve">udførte nogle af første eksperimenter på selektiv, auditiv opmærksomhed. Han karakteriserede sin forskningsprocedure </w:t>
      </w:r>
      <w:r w:rsidRPr="009D1B98">
        <w:rPr>
          <w:rFonts w:ascii="Times New Roman" w:hAnsi="Times New Roman" w:cs="Times New Roman"/>
          <w:b/>
          <w:bCs/>
          <w:color w:val="2A2A2A"/>
        </w:rPr>
        <w:t xml:space="preserve">Cocktail party problemet. </w:t>
      </w:r>
      <w:r w:rsidRPr="009D1B98">
        <w:rPr>
          <w:rFonts w:ascii="Times New Roman" w:hAnsi="Times New Roman" w:cs="Times New Roman"/>
          <w:color w:val="2A2A2A"/>
        </w:rPr>
        <w:t xml:space="preserve">Hvordan bliver vi i stand til at lytte til en samtale mens der er andre samtaler omkring os? Anvendte </w:t>
      </w:r>
      <w:proofErr w:type="spellStart"/>
      <w:r w:rsidRPr="009D1B98">
        <w:rPr>
          <w:rFonts w:ascii="Times New Roman" w:hAnsi="Times New Roman" w:cs="Times New Roman"/>
          <w:color w:val="2A2A2A"/>
        </w:rPr>
        <w:t>shadowing</w:t>
      </w:r>
      <w:proofErr w:type="spellEnd"/>
      <w:r w:rsidRPr="009D1B98">
        <w:rPr>
          <w:rFonts w:ascii="Times New Roman" w:hAnsi="Times New Roman" w:cs="Times New Roman"/>
          <w:color w:val="2A2A2A"/>
        </w:rPr>
        <w:t xml:space="preserve"> task.</w:t>
      </w:r>
    </w:p>
    <w:p w14:paraId="21123ED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t>Fp</w:t>
      </w:r>
      <w:proofErr w:type="spellEnd"/>
      <w:r w:rsidRPr="009D1B98">
        <w:rPr>
          <w:rFonts w:ascii="Times New Roman" w:hAnsi="Times New Roman" w:cs="Times New Roman"/>
          <w:color w:val="2A2A2A"/>
        </w:rPr>
        <w:t xml:space="preserve"> skulle lytte til forskellige lydspor. </w:t>
      </w:r>
      <w:proofErr w:type="spellStart"/>
      <w:r w:rsidRPr="009D1B98">
        <w:rPr>
          <w:rFonts w:ascii="Times New Roman" w:hAnsi="Times New Roman" w:cs="Times New Roman"/>
          <w:color w:val="2A2A2A"/>
        </w:rPr>
        <w:t>Fp</w:t>
      </w:r>
      <w:proofErr w:type="spellEnd"/>
      <w:r w:rsidRPr="009D1B98">
        <w:rPr>
          <w:rFonts w:ascii="Times New Roman" w:hAnsi="Times New Roman" w:cs="Times New Roman"/>
          <w:color w:val="2A2A2A"/>
        </w:rPr>
        <w:t xml:space="preserve"> skulle </w:t>
      </w:r>
      <w:r w:rsidRPr="009D1B98">
        <w:rPr>
          <w:rFonts w:ascii="Times New Roman" w:hAnsi="Times New Roman" w:cs="Times New Roman"/>
          <w:b/>
          <w:bCs/>
          <w:color w:val="2A2A2A"/>
        </w:rPr>
        <w:t xml:space="preserve">skygge </w:t>
      </w:r>
      <w:proofErr w:type="spellStart"/>
      <w:r w:rsidRPr="009D1B98">
        <w:rPr>
          <w:rFonts w:ascii="Times New Roman" w:hAnsi="Times New Roman" w:cs="Times New Roman"/>
          <w:color w:val="2A2A2A"/>
        </w:rPr>
        <w:t>dvs</w:t>
      </w:r>
      <w:proofErr w:type="spellEnd"/>
      <w:r w:rsidRPr="009D1B98">
        <w:rPr>
          <w:rFonts w:ascii="Times New Roman" w:hAnsi="Times New Roman" w:cs="Times New Roman"/>
          <w:color w:val="2A2A2A"/>
        </w:rPr>
        <w:t xml:space="preserve"> gentage beskeden højt så snart den var hørt. Samtidig skulle message i det modsatte øre ignoreres.</w:t>
      </w:r>
    </w:p>
    <w:p w14:paraId="540155B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Det kræver utrolig megen opmærksomhed og koncentration at skygge en besked korrekt. Personerne var med rimelighed i stand til at produceres skyggen, men talte i et lavt, intonationsløst toneleje. De var efterfølgende stort set ikke i stand til at huske indholdet af beskeden.</w:t>
      </w:r>
    </w:p>
    <w:p w14:paraId="5241E2E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Det </w:t>
      </w:r>
      <w:proofErr w:type="spellStart"/>
      <w:r w:rsidRPr="009D1B98">
        <w:rPr>
          <w:rFonts w:ascii="Times New Roman" w:hAnsi="Times New Roman" w:cs="Times New Roman"/>
          <w:b/>
          <w:bCs/>
          <w:color w:val="2A2A2A"/>
        </w:rPr>
        <w:t>unattended</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ear</w:t>
      </w:r>
      <w:proofErr w:type="spellEnd"/>
      <w:r w:rsidRPr="009D1B98">
        <w:rPr>
          <w:rFonts w:ascii="Times New Roman" w:hAnsi="Times New Roman" w:cs="Times New Roman"/>
          <w:color w:val="2A2A2A"/>
        </w:rPr>
        <w:t xml:space="preserve">– message blev efterfølgende spurgt ind til. FP lagde mærke til skift fra mand til kvindestemme, fra menneskestemme til tone. De lagde ikke mærke til at den blev spillet bagfra, i et andet sprog og var ikke i stand til at huske ord eller sætninger fra den </w:t>
      </w:r>
      <w:proofErr w:type="spellStart"/>
      <w:r w:rsidRPr="009D1B98">
        <w:rPr>
          <w:rFonts w:ascii="Times New Roman" w:hAnsi="Times New Roman" w:cs="Times New Roman"/>
          <w:color w:val="2A2A2A"/>
        </w:rPr>
        <w:t>unattendede</w:t>
      </w:r>
      <w:proofErr w:type="spellEnd"/>
      <w:r w:rsidRPr="009D1B98">
        <w:rPr>
          <w:rFonts w:ascii="Times New Roman" w:hAnsi="Times New Roman" w:cs="Times New Roman"/>
          <w:color w:val="2A2A2A"/>
        </w:rPr>
        <w:t xml:space="preserve"> besked, eksempel med 35 gentagelse af samme ord erindredes ikke efterfølgende.</w:t>
      </w:r>
    </w:p>
    <w:p w14:paraId="44AADC89"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69DB501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Selektionsmodeller</w:t>
      </w:r>
    </w:p>
    <w:p w14:paraId="1D9C071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Fysiske forskelle mellem beskeder lader til at være det der gør at vi kan adskille dem og letter opgaven med selektivt at give opmærksomhed til </w:t>
      </w:r>
      <w:proofErr w:type="spellStart"/>
      <w:r w:rsidRPr="009D1B98">
        <w:rPr>
          <w:rFonts w:ascii="Times New Roman" w:hAnsi="Times New Roman" w:cs="Times New Roman"/>
          <w:color w:val="2A2A2A"/>
        </w:rPr>
        <w:t>target</w:t>
      </w:r>
      <w:proofErr w:type="spellEnd"/>
      <w:r w:rsidRPr="009D1B98">
        <w:rPr>
          <w:rFonts w:ascii="Times New Roman" w:hAnsi="Times New Roman" w:cs="Times New Roman"/>
          <w:color w:val="2A2A2A"/>
        </w:rPr>
        <w:t xml:space="preserve"> opgaven. Dette kaldes </w:t>
      </w:r>
      <w:r w:rsidRPr="009D1B98">
        <w:rPr>
          <w:rFonts w:ascii="Times New Roman" w:hAnsi="Times New Roman" w:cs="Times New Roman"/>
          <w:b/>
          <w:bCs/>
          <w:color w:val="2A2A2A"/>
        </w:rPr>
        <w:t xml:space="preserve">tidlig selektion. </w:t>
      </w:r>
      <w:r w:rsidRPr="009D1B98">
        <w:rPr>
          <w:rFonts w:ascii="Times New Roman" w:hAnsi="Times New Roman" w:cs="Times New Roman"/>
          <w:color w:val="2A2A2A"/>
        </w:rPr>
        <w:t xml:space="preserve">Tidlig selektion refererer til tidlige faser af </w:t>
      </w:r>
      <w:proofErr w:type="spellStart"/>
      <w:r w:rsidRPr="009D1B98">
        <w:rPr>
          <w:rFonts w:ascii="Times New Roman" w:hAnsi="Times New Roman" w:cs="Times New Roman"/>
          <w:color w:val="2A2A2A"/>
        </w:rPr>
        <w:t>perseption</w:t>
      </w:r>
      <w:proofErr w:type="spellEnd"/>
      <w:r w:rsidRPr="009D1B98">
        <w:rPr>
          <w:rFonts w:ascii="Times New Roman" w:hAnsi="Times New Roman" w:cs="Times New Roman"/>
          <w:color w:val="2A2A2A"/>
        </w:rPr>
        <w:t xml:space="preserve">, en akustisk analyse af baseret på sensoriske informationer som lydniveau, </w:t>
      </w:r>
      <w:proofErr w:type="spellStart"/>
      <w:r w:rsidRPr="009D1B98">
        <w:rPr>
          <w:rFonts w:ascii="Times New Roman" w:hAnsi="Times New Roman" w:cs="Times New Roman"/>
          <w:color w:val="2A2A2A"/>
        </w:rPr>
        <w:t>lydkilde</w:t>
      </w:r>
      <w:proofErr w:type="spellEnd"/>
      <w:r w:rsidRPr="009D1B98">
        <w:rPr>
          <w:rFonts w:ascii="Times New Roman" w:hAnsi="Times New Roman" w:cs="Times New Roman"/>
          <w:color w:val="2A2A2A"/>
        </w:rPr>
        <w:t>, pitch etc.</w:t>
      </w:r>
    </w:p>
    <w:p w14:paraId="05C84EC1"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7081F65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Early</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Selection</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Theory</w:t>
      </w:r>
      <w:proofErr w:type="spellEnd"/>
    </w:p>
    <w:p w14:paraId="44D4323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Broadbent</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præsenterede </w:t>
      </w:r>
      <w:proofErr w:type="spellStart"/>
      <w:r w:rsidRPr="009D1B98">
        <w:rPr>
          <w:rFonts w:ascii="Times New Roman" w:hAnsi="Times New Roman" w:cs="Times New Roman"/>
          <w:b/>
          <w:bCs/>
          <w:color w:val="2A2A2A"/>
        </w:rPr>
        <w:t>Early</w:t>
      </w:r>
      <w:proofErr w:type="spellEnd"/>
      <w:r w:rsidRPr="009D1B98">
        <w:rPr>
          <w:rFonts w:ascii="Times New Roman" w:hAnsi="Times New Roman" w:cs="Times New Roman"/>
          <w:b/>
          <w:bCs/>
          <w:color w:val="2A2A2A"/>
        </w:rPr>
        <w:t xml:space="preserve"> filter </w:t>
      </w:r>
      <w:proofErr w:type="spellStart"/>
      <w:r w:rsidRPr="009D1B98">
        <w:rPr>
          <w:rFonts w:ascii="Times New Roman" w:hAnsi="Times New Roman" w:cs="Times New Roman"/>
          <w:b/>
          <w:bCs/>
          <w:color w:val="2A2A2A"/>
        </w:rPr>
        <w:t>theory</w:t>
      </w:r>
      <w:proofErr w:type="spellEnd"/>
      <w:r w:rsidRPr="009D1B98">
        <w:rPr>
          <w:rFonts w:ascii="Times New Roman" w:hAnsi="Times New Roman" w:cs="Times New Roman"/>
          <w:b/>
          <w:bCs/>
          <w:color w:val="2A2A2A"/>
        </w:rPr>
        <w:t xml:space="preserve"> of attention </w:t>
      </w:r>
      <w:r w:rsidRPr="009D1B98">
        <w:rPr>
          <w:rFonts w:ascii="Times New Roman" w:hAnsi="Times New Roman" w:cs="Times New Roman"/>
          <w:color w:val="2A2A2A"/>
        </w:rPr>
        <w:t xml:space="preserve">på baggrund af evidens der indikerede at </w:t>
      </w:r>
      <w:proofErr w:type="spellStart"/>
      <w:r w:rsidRPr="009D1B98">
        <w:rPr>
          <w:rFonts w:ascii="Times New Roman" w:hAnsi="Times New Roman" w:cs="Times New Roman"/>
          <w:color w:val="2A2A2A"/>
        </w:rPr>
        <w:t>mennekser</w:t>
      </w:r>
      <w:proofErr w:type="spellEnd"/>
      <w:r w:rsidRPr="009D1B98">
        <w:rPr>
          <w:rFonts w:ascii="Times New Roman" w:hAnsi="Times New Roman" w:cs="Times New Roman"/>
          <w:color w:val="2A2A2A"/>
        </w:rPr>
        <w:t xml:space="preserve"> kunne tune deres opmærksomhed ind på en stimulus og ignorere en anden.</w:t>
      </w:r>
    </w:p>
    <w:p w14:paraId="1B97FE57"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I </w:t>
      </w:r>
      <w:proofErr w:type="spellStart"/>
      <w:r w:rsidRPr="009D1B98">
        <w:rPr>
          <w:rFonts w:ascii="Times New Roman" w:hAnsi="Times New Roman" w:cs="Times New Roman"/>
          <w:color w:val="2A2A2A"/>
        </w:rPr>
        <w:t>Broadbents</w:t>
      </w:r>
      <w:proofErr w:type="spellEnd"/>
      <w:r w:rsidRPr="009D1B98">
        <w:rPr>
          <w:rFonts w:ascii="Times New Roman" w:hAnsi="Times New Roman" w:cs="Times New Roman"/>
          <w:color w:val="2A2A2A"/>
        </w:rPr>
        <w:t xml:space="preserve"> view fungerer opmærksomhed som et </w:t>
      </w:r>
      <w:r w:rsidRPr="009D1B98">
        <w:rPr>
          <w:rFonts w:ascii="Times New Roman" w:hAnsi="Times New Roman" w:cs="Times New Roman"/>
          <w:b/>
          <w:bCs/>
          <w:color w:val="2A2A2A"/>
        </w:rPr>
        <w:t>selektivt filter</w:t>
      </w:r>
      <w:r w:rsidRPr="009D1B98">
        <w:rPr>
          <w:rFonts w:ascii="Times New Roman" w:hAnsi="Times New Roman" w:cs="Times New Roman"/>
          <w:color w:val="2A2A2A"/>
        </w:rPr>
        <w:t xml:space="preserve"> se. Figur s. 132.</w:t>
      </w:r>
    </w:p>
    <w:p w14:paraId="3105219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Uafhængigt af hvor mange indkomne stimuli der er i opmærksomheden, kan det selektive filter kan tunes eller tændes baseret på karakteristika som lydniveau eller pitch.</w:t>
      </w:r>
    </w:p>
    <w:p w14:paraId="2CE5F9A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På trods af mange stimuli, er det </w:t>
      </w:r>
      <w:proofErr w:type="spellStart"/>
      <w:r w:rsidRPr="009D1B98">
        <w:rPr>
          <w:rFonts w:ascii="Times New Roman" w:hAnsi="Times New Roman" w:cs="Times New Roman"/>
          <w:color w:val="2A2A2A"/>
        </w:rPr>
        <w:t>kunén</w:t>
      </w:r>
      <w:proofErr w:type="spellEnd"/>
      <w:r w:rsidRPr="009D1B98">
        <w:rPr>
          <w:rFonts w:ascii="Times New Roman" w:hAnsi="Times New Roman" w:cs="Times New Roman"/>
          <w:color w:val="2A2A2A"/>
        </w:rPr>
        <w:t xml:space="preserve"> der kan sendes gn filteret til den begrænsede kapacitetskanal (STM i dag). Det er kun info der kommer </w:t>
      </w:r>
      <w:proofErr w:type="spellStart"/>
      <w:r w:rsidRPr="009D1B98">
        <w:rPr>
          <w:rFonts w:ascii="Times New Roman" w:hAnsi="Times New Roman" w:cs="Times New Roman"/>
          <w:color w:val="2A2A2A"/>
        </w:rPr>
        <w:t>ign</w:t>
      </w:r>
      <w:proofErr w:type="spellEnd"/>
      <w:r w:rsidRPr="009D1B98">
        <w:rPr>
          <w:rFonts w:ascii="Times New Roman" w:hAnsi="Times New Roman" w:cs="Times New Roman"/>
          <w:color w:val="2A2A2A"/>
        </w:rPr>
        <w:t xml:space="preserve"> filteret der påvirker performance.</w:t>
      </w:r>
    </w:p>
    <w:p w14:paraId="0DA7D2D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Kritik</w:t>
      </w:r>
    </w:p>
    <w:p w14:paraId="7A51358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lastRenderedPageBreak/>
        <w:t xml:space="preserve">Teorien havde et seriøst problem. </w:t>
      </w:r>
      <w:proofErr w:type="spellStart"/>
      <w:r w:rsidRPr="009D1B98">
        <w:rPr>
          <w:rFonts w:ascii="Times New Roman" w:hAnsi="Times New Roman" w:cs="Times New Roman"/>
          <w:color w:val="2A2A2A"/>
        </w:rPr>
        <w:t>Moray</w:t>
      </w:r>
      <w:proofErr w:type="spellEnd"/>
      <w:r w:rsidRPr="009D1B98">
        <w:rPr>
          <w:rFonts w:ascii="Times New Roman" w:hAnsi="Times New Roman" w:cs="Times New Roman"/>
          <w:color w:val="2A2A2A"/>
        </w:rPr>
        <w:t xml:space="preserve"> fandt at i </w:t>
      </w:r>
      <w:proofErr w:type="spellStart"/>
      <w:r w:rsidRPr="009D1B98">
        <w:rPr>
          <w:rFonts w:ascii="Times New Roman" w:hAnsi="Times New Roman" w:cs="Times New Roman"/>
          <w:color w:val="2A2A2A"/>
        </w:rPr>
        <w:t>shadowing</w:t>
      </w:r>
      <w:proofErr w:type="spellEnd"/>
      <w:r w:rsidRPr="009D1B98">
        <w:rPr>
          <w:rFonts w:ascii="Times New Roman" w:hAnsi="Times New Roman" w:cs="Times New Roman"/>
          <w:color w:val="2A2A2A"/>
        </w:rPr>
        <w:t xml:space="preserve"> opgaven havde 1/3 af de 35 personer der ikke havde hørt ordet nævnt 35 gange dog hørt deres eget navn. Dette tyder på at det ikke er korrekt, at vi ikke processere mere end ´en stimulus ad gangen.</w:t>
      </w:r>
    </w:p>
    <w:p w14:paraId="187FAD07"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751D9A8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Late</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selection</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Theory</w:t>
      </w:r>
      <w:proofErr w:type="spellEnd"/>
    </w:p>
    <w:p w14:paraId="0BBDA3E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Treisman</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w:t>
      </w:r>
      <w:proofErr w:type="spellStart"/>
      <w:r w:rsidRPr="009D1B98">
        <w:rPr>
          <w:rFonts w:ascii="Times New Roman" w:hAnsi="Times New Roman" w:cs="Times New Roman"/>
          <w:color w:val="2A2A2A"/>
        </w:rPr>
        <w:t>Broadbents</w:t>
      </w:r>
      <w:proofErr w:type="spellEnd"/>
      <w:r w:rsidRPr="009D1B98">
        <w:rPr>
          <w:rFonts w:ascii="Times New Roman" w:hAnsi="Times New Roman" w:cs="Times New Roman"/>
          <w:color w:val="2A2A2A"/>
        </w:rPr>
        <w:t xml:space="preserve"> elev) 1960, 1964 lavede en række studier med udgangspunkt i gentagelse af Cherrys forsøg, som viste at selektiv opmærksomhed er let når der forekommer forskellige </w:t>
      </w:r>
      <w:r w:rsidRPr="009D1B98">
        <w:rPr>
          <w:rFonts w:ascii="Times New Roman" w:hAnsi="Times New Roman" w:cs="Times New Roman"/>
          <w:b/>
          <w:bCs/>
          <w:color w:val="2A2A2A"/>
        </w:rPr>
        <w:t>fysiske karakteristika.</w:t>
      </w:r>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Herfter</w:t>
      </w:r>
      <w:proofErr w:type="spellEnd"/>
      <w:r w:rsidRPr="009D1B98">
        <w:rPr>
          <w:rFonts w:ascii="Times New Roman" w:hAnsi="Times New Roman" w:cs="Times New Roman"/>
          <w:color w:val="2A2A2A"/>
        </w:rPr>
        <w:t xml:space="preserve"> lavede hun klassiske </w:t>
      </w:r>
      <w:proofErr w:type="spellStart"/>
      <w:r w:rsidRPr="009D1B98">
        <w:rPr>
          <w:rFonts w:ascii="Times New Roman" w:hAnsi="Times New Roman" w:cs="Times New Roman"/>
          <w:color w:val="2A2A2A"/>
        </w:rPr>
        <w:t>shadowing</w:t>
      </w:r>
      <w:proofErr w:type="spellEnd"/>
      <w:r w:rsidRPr="009D1B98">
        <w:rPr>
          <w:rFonts w:ascii="Times New Roman" w:hAnsi="Times New Roman" w:cs="Times New Roman"/>
          <w:color w:val="2A2A2A"/>
        </w:rPr>
        <w:t xml:space="preserve"> forsøg, men fjernede de fysiske karakteristika, hvilket ifølge </w:t>
      </w:r>
      <w:proofErr w:type="spellStart"/>
      <w:r w:rsidRPr="009D1B98">
        <w:rPr>
          <w:rFonts w:ascii="Times New Roman" w:hAnsi="Times New Roman" w:cs="Times New Roman"/>
          <w:color w:val="2A2A2A"/>
        </w:rPr>
        <w:t>Broadbent</w:t>
      </w:r>
      <w:proofErr w:type="spellEnd"/>
      <w:r w:rsidRPr="009D1B98">
        <w:rPr>
          <w:rFonts w:ascii="Times New Roman" w:hAnsi="Times New Roman" w:cs="Times New Roman"/>
          <w:color w:val="2A2A2A"/>
        </w:rPr>
        <w:t xml:space="preserve"> ville betyde at tidlig selektion ikke kunne finde sted. Men </w:t>
      </w:r>
      <w:proofErr w:type="spellStart"/>
      <w:r w:rsidRPr="009D1B98">
        <w:rPr>
          <w:rFonts w:ascii="Times New Roman" w:hAnsi="Times New Roman" w:cs="Times New Roman"/>
          <w:color w:val="2A2A2A"/>
        </w:rPr>
        <w:t>Treisman</w:t>
      </w:r>
      <w:proofErr w:type="spellEnd"/>
      <w:r w:rsidRPr="009D1B98">
        <w:rPr>
          <w:rFonts w:ascii="Times New Roman" w:hAnsi="Times New Roman" w:cs="Times New Roman"/>
          <w:color w:val="2A2A2A"/>
        </w:rPr>
        <w:t xml:space="preserve"> fandt at det bestemt var muligt for FP at skygge en message selv når den var den samme person der talte i begge øre med samme intonation og lydniveau.</w:t>
      </w:r>
    </w:p>
    <w:p w14:paraId="0545A8C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Det var beskedens </w:t>
      </w:r>
      <w:r w:rsidRPr="009D1B98">
        <w:rPr>
          <w:rFonts w:ascii="Times New Roman" w:hAnsi="Times New Roman" w:cs="Times New Roman"/>
          <w:b/>
          <w:bCs/>
          <w:color w:val="2A2A2A"/>
        </w:rPr>
        <w:t>indhold</w:t>
      </w:r>
      <w:r w:rsidRPr="009D1B98">
        <w:rPr>
          <w:rFonts w:ascii="Times New Roman" w:hAnsi="Times New Roman" w:cs="Times New Roman"/>
          <w:color w:val="2A2A2A"/>
        </w:rPr>
        <w:t xml:space="preserve"> der i flg. </w:t>
      </w:r>
      <w:proofErr w:type="spellStart"/>
      <w:r w:rsidRPr="009D1B98">
        <w:rPr>
          <w:rFonts w:ascii="Times New Roman" w:hAnsi="Times New Roman" w:cs="Times New Roman"/>
          <w:color w:val="2A2A2A"/>
        </w:rPr>
        <w:t>Triesmann</w:t>
      </w:r>
      <w:proofErr w:type="spellEnd"/>
      <w:r w:rsidRPr="009D1B98">
        <w:rPr>
          <w:rFonts w:ascii="Times New Roman" w:hAnsi="Times New Roman" w:cs="Times New Roman"/>
          <w:color w:val="2A2A2A"/>
        </w:rPr>
        <w:t xml:space="preserve"> afgjorde selektionen. </w:t>
      </w:r>
      <w:r w:rsidRPr="009D1B98">
        <w:rPr>
          <w:rFonts w:ascii="Times New Roman" w:hAnsi="Times New Roman" w:cs="Times New Roman"/>
          <w:b/>
          <w:bCs/>
          <w:color w:val="2A2A2A"/>
        </w:rPr>
        <w:t xml:space="preserve">Grammatiske og semantiske features </w:t>
      </w:r>
      <w:r w:rsidRPr="009D1B98">
        <w:rPr>
          <w:rFonts w:ascii="Times New Roman" w:hAnsi="Times New Roman" w:cs="Times New Roman"/>
          <w:color w:val="2A2A2A"/>
        </w:rPr>
        <w:t xml:space="preserve">er basis for selektion. Fordi selektionen finder sted </w:t>
      </w:r>
      <w:proofErr w:type="gramStart"/>
      <w:r w:rsidRPr="009D1B98">
        <w:rPr>
          <w:rFonts w:ascii="Times New Roman" w:hAnsi="Times New Roman" w:cs="Times New Roman"/>
          <w:i/>
          <w:iCs/>
          <w:color w:val="2A2A2A"/>
        </w:rPr>
        <w:t xml:space="preserve">efter </w:t>
      </w:r>
      <w:r w:rsidRPr="009D1B98">
        <w:rPr>
          <w:rFonts w:ascii="Times New Roman" w:hAnsi="Times New Roman" w:cs="Times New Roman"/>
          <w:color w:val="2A2A2A"/>
        </w:rPr>
        <w:t> processering</w:t>
      </w:r>
      <w:proofErr w:type="gramEnd"/>
      <w:r w:rsidRPr="009D1B98">
        <w:rPr>
          <w:rFonts w:ascii="Times New Roman" w:hAnsi="Times New Roman" w:cs="Times New Roman"/>
          <w:color w:val="2A2A2A"/>
        </w:rPr>
        <w:t xml:space="preserve"> af beskeden, kaldes den </w:t>
      </w:r>
      <w:proofErr w:type="spellStart"/>
      <w:r w:rsidRPr="009D1B98">
        <w:rPr>
          <w:rFonts w:ascii="Times New Roman" w:hAnsi="Times New Roman" w:cs="Times New Roman"/>
          <w:i/>
          <w:iCs/>
          <w:color w:val="2A2A2A"/>
        </w:rPr>
        <w:t>late</w:t>
      </w:r>
      <w:proofErr w:type="spellEnd"/>
      <w:r w:rsidRPr="009D1B98">
        <w:rPr>
          <w:rFonts w:ascii="Times New Roman" w:hAnsi="Times New Roman" w:cs="Times New Roman"/>
          <w:i/>
          <w:iCs/>
          <w:color w:val="2A2A2A"/>
        </w:rPr>
        <w:t xml:space="preserve"> selektion. </w:t>
      </w:r>
      <w:r w:rsidRPr="009D1B98">
        <w:rPr>
          <w:rFonts w:ascii="Times New Roman" w:hAnsi="Times New Roman" w:cs="Times New Roman"/>
          <w:color w:val="2A2A2A"/>
        </w:rPr>
        <w:t xml:space="preserve">Det er helt sikkert senere end den tidlige selektion baseret på </w:t>
      </w:r>
      <w:r w:rsidRPr="009D1B98">
        <w:rPr>
          <w:rFonts w:ascii="Times New Roman" w:hAnsi="Times New Roman" w:cs="Times New Roman"/>
          <w:b/>
          <w:bCs/>
          <w:color w:val="2A2A2A"/>
        </w:rPr>
        <w:t xml:space="preserve">sensoriske features </w:t>
      </w:r>
      <w:r w:rsidRPr="009D1B98">
        <w:rPr>
          <w:rFonts w:ascii="Times New Roman" w:hAnsi="Times New Roman" w:cs="Times New Roman"/>
          <w:color w:val="2A2A2A"/>
        </w:rPr>
        <w:t>(</w:t>
      </w:r>
      <w:proofErr w:type="spellStart"/>
      <w:r w:rsidRPr="009D1B98">
        <w:rPr>
          <w:rFonts w:ascii="Times New Roman" w:hAnsi="Times New Roman" w:cs="Times New Roman"/>
          <w:color w:val="2A2A2A"/>
        </w:rPr>
        <w:t>Broadbent</w:t>
      </w:r>
      <w:proofErr w:type="spellEnd"/>
      <w:r w:rsidRPr="009D1B98">
        <w:rPr>
          <w:rFonts w:ascii="Times New Roman" w:hAnsi="Times New Roman" w:cs="Times New Roman"/>
          <w:color w:val="2A2A2A"/>
        </w:rPr>
        <w:t xml:space="preserve"> – fysiske karakteristika).</w:t>
      </w:r>
    </w:p>
    <w:p w14:paraId="5C68247E"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224CE5F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The power of </w:t>
      </w:r>
      <w:proofErr w:type="spellStart"/>
      <w:r w:rsidRPr="009D1B98">
        <w:rPr>
          <w:rFonts w:ascii="Times New Roman" w:hAnsi="Times New Roman" w:cs="Times New Roman"/>
          <w:b/>
          <w:bCs/>
          <w:color w:val="2A2A2A"/>
        </w:rPr>
        <w:t>late</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selection</w:t>
      </w:r>
      <w:proofErr w:type="spellEnd"/>
    </w:p>
    <w:p w14:paraId="7B1E252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Hun tog eksperimentet videre og lod FP i et nu </w:t>
      </w:r>
      <w:r w:rsidRPr="009D1B98">
        <w:rPr>
          <w:rFonts w:ascii="Times New Roman" w:hAnsi="Times New Roman" w:cs="Times New Roman"/>
          <w:b/>
          <w:bCs/>
          <w:color w:val="2A2A2A"/>
        </w:rPr>
        <w:t>klassisk forsøg</w:t>
      </w:r>
      <w:r w:rsidRPr="009D1B98">
        <w:rPr>
          <w:rFonts w:ascii="Times New Roman" w:hAnsi="Times New Roman" w:cs="Times New Roman"/>
          <w:color w:val="2A2A2A"/>
        </w:rPr>
        <w:t xml:space="preserve"> lytte til sammenhængende beskeder som </w:t>
      </w:r>
      <w:proofErr w:type="spellStart"/>
      <w:r w:rsidRPr="009D1B98">
        <w:rPr>
          <w:rFonts w:ascii="Times New Roman" w:hAnsi="Times New Roman" w:cs="Times New Roman"/>
          <w:color w:val="2A2A2A"/>
        </w:rPr>
        <w:t>uforventet</w:t>
      </w:r>
      <w:proofErr w:type="spellEnd"/>
      <w:r w:rsidRPr="009D1B98">
        <w:rPr>
          <w:rFonts w:ascii="Times New Roman" w:hAnsi="Times New Roman" w:cs="Times New Roman"/>
          <w:color w:val="2A2A2A"/>
        </w:rPr>
        <w:t xml:space="preserve"> skiftede over til det </w:t>
      </w:r>
      <w:proofErr w:type="spellStart"/>
      <w:r w:rsidRPr="009D1B98">
        <w:rPr>
          <w:rFonts w:ascii="Times New Roman" w:hAnsi="Times New Roman" w:cs="Times New Roman"/>
          <w:color w:val="2A2A2A"/>
        </w:rPr>
        <w:t>unattended</w:t>
      </w:r>
      <w:proofErr w:type="spellEnd"/>
      <w:r w:rsidRPr="009D1B98">
        <w:rPr>
          <w:rFonts w:ascii="Times New Roman" w:hAnsi="Times New Roman" w:cs="Times New Roman"/>
          <w:color w:val="2A2A2A"/>
        </w:rPr>
        <w:t xml:space="preserve"> øre. Helt konkret skiftede beskeden øre. Det krævede øvelse og koncentration men det lykkedes i stor grad FP at skifte opmærksomheden til det </w:t>
      </w:r>
      <w:proofErr w:type="spellStart"/>
      <w:r w:rsidRPr="009D1B98">
        <w:rPr>
          <w:rFonts w:ascii="Times New Roman" w:hAnsi="Times New Roman" w:cs="Times New Roman"/>
          <w:color w:val="2A2A2A"/>
        </w:rPr>
        <w:t>unattendede</w:t>
      </w:r>
      <w:proofErr w:type="spellEnd"/>
      <w:r w:rsidRPr="009D1B98">
        <w:rPr>
          <w:rFonts w:ascii="Times New Roman" w:hAnsi="Times New Roman" w:cs="Times New Roman"/>
          <w:color w:val="2A2A2A"/>
        </w:rPr>
        <w:t xml:space="preserve"> øre. Det var kun kort tid de skyggede det ’forkerte’ øre. Der må forekomme en vis processering af det </w:t>
      </w:r>
      <w:proofErr w:type="spellStart"/>
      <w:r w:rsidRPr="009D1B98">
        <w:rPr>
          <w:rFonts w:ascii="Times New Roman" w:hAnsi="Times New Roman" w:cs="Times New Roman"/>
          <w:color w:val="2A2A2A"/>
        </w:rPr>
        <w:t>unattendede</w:t>
      </w:r>
      <w:proofErr w:type="spellEnd"/>
      <w:r w:rsidRPr="009D1B98">
        <w:rPr>
          <w:rFonts w:ascii="Times New Roman" w:hAnsi="Times New Roman" w:cs="Times New Roman"/>
          <w:color w:val="2A2A2A"/>
        </w:rPr>
        <w:t xml:space="preserve"> øre, imod </w:t>
      </w:r>
      <w:proofErr w:type="spellStart"/>
      <w:r w:rsidRPr="009D1B98">
        <w:rPr>
          <w:rFonts w:ascii="Times New Roman" w:hAnsi="Times New Roman" w:cs="Times New Roman"/>
          <w:color w:val="2A2A2A"/>
        </w:rPr>
        <w:t>Broadbents</w:t>
      </w:r>
      <w:proofErr w:type="spellEnd"/>
      <w:r w:rsidRPr="009D1B98">
        <w:rPr>
          <w:rFonts w:ascii="Times New Roman" w:hAnsi="Times New Roman" w:cs="Times New Roman"/>
          <w:color w:val="2A2A2A"/>
        </w:rPr>
        <w:t xml:space="preserve"> forventning. Der må forekomme en </w:t>
      </w:r>
      <w:r w:rsidRPr="009D1B98">
        <w:rPr>
          <w:rFonts w:ascii="Times New Roman" w:hAnsi="Times New Roman" w:cs="Times New Roman"/>
          <w:b/>
          <w:bCs/>
          <w:color w:val="2A2A2A"/>
        </w:rPr>
        <w:t xml:space="preserve">semantisk analyse </w:t>
      </w:r>
      <w:r w:rsidRPr="009D1B98">
        <w:rPr>
          <w:rFonts w:ascii="Times New Roman" w:hAnsi="Times New Roman" w:cs="Times New Roman"/>
          <w:color w:val="2A2A2A"/>
        </w:rPr>
        <w:t xml:space="preserve">af det </w:t>
      </w:r>
      <w:proofErr w:type="spellStart"/>
      <w:r w:rsidRPr="009D1B98">
        <w:rPr>
          <w:rFonts w:ascii="Times New Roman" w:hAnsi="Times New Roman" w:cs="Times New Roman"/>
          <w:color w:val="2A2A2A"/>
        </w:rPr>
        <w:t>unattendede</w:t>
      </w:r>
      <w:proofErr w:type="spellEnd"/>
      <w:r w:rsidRPr="009D1B98">
        <w:rPr>
          <w:rFonts w:ascii="Times New Roman" w:hAnsi="Times New Roman" w:cs="Times New Roman"/>
          <w:color w:val="2A2A2A"/>
        </w:rPr>
        <w:t xml:space="preserve"> øre for at være i stand til at skifte til det, når beskeden skifter øre.</w:t>
      </w:r>
    </w:p>
    <w:p w14:paraId="4E84BB8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Konklusionen iflg. </w:t>
      </w:r>
      <w:proofErr w:type="spellStart"/>
      <w:r w:rsidRPr="009D1B98">
        <w:rPr>
          <w:rFonts w:ascii="Times New Roman" w:hAnsi="Times New Roman" w:cs="Times New Roman"/>
          <w:color w:val="2A2A2A"/>
        </w:rPr>
        <w:t>Treisman</w:t>
      </w:r>
      <w:proofErr w:type="spellEnd"/>
      <w:r w:rsidRPr="009D1B98">
        <w:rPr>
          <w:rFonts w:ascii="Times New Roman" w:hAnsi="Times New Roman" w:cs="Times New Roman"/>
          <w:color w:val="2A2A2A"/>
        </w:rPr>
        <w:t xml:space="preserve"> var en afvisning af den tidlige selektion. I stedet foreslog hun at al indkommende besked modtager nogen lavere-niveau analyse, inklusiv analyse af fysiske karakteristika. Når den </w:t>
      </w:r>
      <w:proofErr w:type="spellStart"/>
      <w:r w:rsidRPr="009D1B98">
        <w:rPr>
          <w:rFonts w:ascii="Times New Roman" w:hAnsi="Times New Roman" w:cs="Times New Roman"/>
          <w:color w:val="2A2A2A"/>
        </w:rPr>
        <w:t>unattendede</w:t>
      </w:r>
      <w:proofErr w:type="spellEnd"/>
      <w:r w:rsidRPr="009D1B98">
        <w:rPr>
          <w:rFonts w:ascii="Times New Roman" w:hAnsi="Times New Roman" w:cs="Times New Roman"/>
          <w:color w:val="2A2A2A"/>
        </w:rPr>
        <w:t xml:space="preserve"> besked ikke giver vigtige eller anvendelige info, dæmpes den. De reduceres ikke i deres volumen eller fysiske karakteristik men i deres </w:t>
      </w:r>
      <w:proofErr w:type="spellStart"/>
      <w:r w:rsidRPr="009D1B98">
        <w:rPr>
          <w:rFonts w:ascii="Times New Roman" w:hAnsi="Times New Roman" w:cs="Times New Roman"/>
          <w:b/>
          <w:bCs/>
          <w:color w:val="2A2A2A"/>
        </w:rPr>
        <w:t>informationelle</w:t>
      </w:r>
      <w:proofErr w:type="spellEnd"/>
      <w:r w:rsidRPr="009D1B98">
        <w:rPr>
          <w:rFonts w:ascii="Times New Roman" w:hAnsi="Times New Roman" w:cs="Times New Roman"/>
          <w:b/>
          <w:bCs/>
          <w:color w:val="2A2A2A"/>
        </w:rPr>
        <w:t xml:space="preserve"> vigtighed</w:t>
      </w:r>
      <w:r w:rsidRPr="009D1B98">
        <w:rPr>
          <w:rFonts w:ascii="Times New Roman" w:hAnsi="Times New Roman" w:cs="Times New Roman"/>
          <w:color w:val="2A2A2A"/>
        </w:rPr>
        <w:t xml:space="preserve"> for den igangværende proces.</w:t>
      </w:r>
    </w:p>
    <w:p w14:paraId="551C4E2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Det er i den </w:t>
      </w:r>
      <w:r w:rsidRPr="009D1B98">
        <w:rPr>
          <w:rFonts w:ascii="Times New Roman" w:hAnsi="Times New Roman" w:cs="Times New Roman"/>
          <w:b/>
          <w:bCs/>
          <w:color w:val="2A2A2A"/>
        </w:rPr>
        <w:t xml:space="preserve">semantiske analyse vi foretager selektion </w:t>
      </w:r>
      <w:r w:rsidRPr="009D1B98">
        <w:rPr>
          <w:rFonts w:ascii="Times New Roman" w:hAnsi="Times New Roman" w:cs="Times New Roman"/>
          <w:color w:val="2A2A2A"/>
        </w:rPr>
        <w:t xml:space="preserve">i flg. </w:t>
      </w:r>
      <w:proofErr w:type="spellStart"/>
      <w:r w:rsidRPr="009D1B98">
        <w:rPr>
          <w:rFonts w:ascii="Times New Roman" w:hAnsi="Times New Roman" w:cs="Times New Roman"/>
          <w:color w:val="2A2A2A"/>
        </w:rPr>
        <w:t>Treisman</w:t>
      </w:r>
      <w:proofErr w:type="spellEnd"/>
      <w:r w:rsidRPr="009D1B98">
        <w:rPr>
          <w:rFonts w:ascii="Times New Roman" w:hAnsi="Times New Roman" w:cs="Times New Roman"/>
          <w:color w:val="2A2A2A"/>
        </w:rPr>
        <w:t xml:space="preserve">. Dermed placeres opmærksomhed inden for det kognitive </w:t>
      </w:r>
      <w:proofErr w:type="spellStart"/>
      <w:r w:rsidRPr="009D1B98">
        <w:rPr>
          <w:rFonts w:ascii="Times New Roman" w:hAnsi="Times New Roman" w:cs="Times New Roman"/>
          <w:color w:val="2A2A2A"/>
        </w:rPr>
        <w:t>apparatus</w:t>
      </w:r>
      <w:proofErr w:type="spellEnd"/>
      <w:r w:rsidRPr="009D1B98">
        <w:rPr>
          <w:rFonts w:ascii="Times New Roman" w:hAnsi="Times New Roman" w:cs="Times New Roman"/>
          <w:color w:val="2A2A2A"/>
        </w:rPr>
        <w:t xml:space="preserve"> og tillader at opmærksomhed kan påvirkes af </w:t>
      </w:r>
      <w:r w:rsidRPr="009D1B98">
        <w:rPr>
          <w:rFonts w:ascii="Times New Roman" w:hAnsi="Times New Roman" w:cs="Times New Roman"/>
          <w:color w:val="2A2A2A"/>
        </w:rPr>
        <w:lastRenderedPageBreak/>
        <w:t xml:space="preserve">semantiske aspekter af beskeden – </w:t>
      </w:r>
      <w:r w:rsidRPr="009D1B98">
        <w:rPr>
          <w:rFonts w:ascii="Times New Roman" w:hAnsi="Times New Roman" w:cs="Times New Roman"/>
          <w:b/>
          <w:bCs/>
          <w:color w:val="2A2A2A"/>
        </w:rPr>
        <w:t xml:space="preserve">top </w:t>
      </w:r>
      <w:proofErr w:type="spellStart"/>
      <w:r w:rsidRPr="009D1B98">
        <w:rPr>
          <w:rFonts w:ascii="Times New Roman" w:hAnsi="Times New Roman" w:cs="Times New Roman"/>
          <w:b/>
          <w:bCs/>
          <w:color w:val="2A2A2A"/>
        </w:rPr>
        <w:t>down</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effect</w:t>
      </w:r>
      <w:proofErr w:type="spellEnd"/>
      <w:r w:rsidRPr="009D1B98">
        <w:rPr>
          <w:rFonts w:ascii="Times New Roman" w:hAnsi="Times New Roman" w:cs="Times New Roman"/>
          <w:b/>
          <w:bCs/>
          <w:color w:val="2A2A2A"/>
        </w:rPr>
        <w:t>.</w:t>
      </w:r>
    </w:p>
    <w:p w14:paraId="39EF8CB5" w14:textId="77777777" w:rsidR="009D1B98" w:rsidRDefault="009D1B98" w:rsidP="009D1B98">
      <w:pPr>
        <w:widowControl w:val="0"/>
        <w:autoSpaceDE w:val="0"/>
        <w:autoSpaceDN w:val="0"/>
        <w:adjustRightInd w:val="0"/>
        <w:spacing w:line="360" w:lineRule="auto"/>
        <w:rPr>
          <w:rFonts w:ascii="Times New Roman" w:hAnsi="Times New Roman" w:cs="Times New Roman"/>
          <w:b/>
          <w:bCs/>
          <w:color w:val="2A2A2A"/>
        </w:rPr>
      </w:pPr>
    </w:p>
    <w:p w14:paraId="35F5C15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Deutsch</w:t>
      </w:r>
      <w:proofErr w:type="spellEnd"/>
      <w:r w:rsidRPr="009D1B98">
        <w:rPr>
          <w:rFonts w:ascii="Times New Roman" w:hAnsi="Times New Roman" w:cs="Times New Roman"/>
          <w:b/>
          <w:bCs/>
          <w:color w:val="2A2A2A"/>
        </w:rPr>
        <w:t xml:space="preserve"> &amp; </w:t>
      </w:r>
      <w:proofErr w:type="spellStart"/>
      <w:r w:rsidRPr="009D1B98">
        <w:rPr>
          <w:rFonts w:ascii="Times New Roman" w:hAnsi="Times New Roman" w:cs="Times New Roman"/>
          <w:b/>
          <w:bCs/>
          <w:color w:val="2A2A2A"/>
        </w:rPr>
        <w:t>Deutsch</w:t>
      </w:r>
      <w:proofErr w:type="spellEnd"/>
    </w:p>
    <w:p w14:paraId="3007DCC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Mere ekstrem </w:t>
      </w:r>
      <w:proofErr w:type="spellStart"/>
      <w:r w:rsidRPr="009D1B98">
        <w:rPr>
          <w:rFonts w:ascii="Times New Roman" w:hAnsi="Times New Roman" w:cs="Times New Roman"/>
          <w:color w:val="2A2A2A"/>
        </w:rPr>
        <w:t>positin</w:t>
      </w:r>
      <w:proofErr w:type="spellEnd"/>
      <w:r w:rsidRPr="009D1B98">
        <w:rPr>
          <w:rFonts w:ascii="Times New Roman" w:hAnsi="Times New Roman" w:cs="Times New Roman"/>
          <w:color w:val="2A2A2A"/>
        </w:rPr>
        <w:t>, som antager at selektion finder sted, når beskeden er gennemgået al akustisk og semantisk analyse.</w:t>
      </w:r>
    </w:p>
    <w:p w14:paraId="38AECAB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Nyere forskning</w:t>
      </w:r>
    </w:p>
    <w:p w14:paraId="24A490D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Viser at at information som ikke får aktiv opmærksomhed, og dermed er genstand for </w:t>
      </w:r>
      <w:proofErr w:type="spellStart"/>
      <w:r w:rsidRPr="009D1B98">
        <w:rPr>
          <w:rFonts w:ascii="Times New Roman" w:hAnsi="Times New Roman" w:cs="Times New Roman"/>
          <w:b/>
          <w:bCs/>
          <w:color w:val="2A2A2A"/>
        </w:rPr>
        <w:t>inattention</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blindness</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processeres hvis det er konsistent med vores mål og intentioner.</w:t>
      </w:r>
    </w:p>
    <w:p w14:paraId="5854B22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Fx vi er særligt opmærksomme på billeder af mad, når vi er sultne.</w:t>
      </w:r>
    </w:p>
    <w:p w14:paraId="4443C1F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Mind </w:t>
      </w:r>
      <w:proofErr w:type="spellStart"/>
      <w:r w:rsidRPr="009D1B98">
        <w:rPr>
          <w:rFonts w:ascii="Times New Roman" w:hAnsi="Times New Roman" w:cs="Times New Roman"/>
          <w:b/>
          <w:bCs/>
          <w:color w:val="2A2A2A"/>
        </w:rPr>
        <w:t>wandering</w:t>
      </w:r>
      <w:proofErr w:type="spellEnd"/>
      <w:r w:rsidRPr="009D1B98">
        <w:rPr>
          <w:rFonts w:ascii="Times New Roman" w:hAnsi="Times New Roman" w:cs="Times New Roman"/>
          <w:b/>
          <w:bCs/>
          <w:color w:val="2A2A2A"/>
        </w:rPr>
        <w:t xml:space="preserve"> – </w:t>
      </w:r>
      <w:proofErr w:type="spellStart"/>
      <w:r w:rsidRPr="009D1B98">
        <w:rPr>
          <w:rFonts w:ascii="Times New Roman" w:hAnsi="Times New Roman" w:cs="Times New Roman"/>
          <w:b/>
          <w:bCs/>
          <w:color w:val="2A2A2A"/>
        </w:rPr>
        <w:t>daydreaming</w:t>
      </w:r>
      <w:proofErr w:type="spellEnd"/>
    </w:p>
    <w:p w14:paraId="7675BA6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Er situationer hvor en </w:t>
      </w:r>
      <w:proofErr w:type="spellStart"/>
      <w:r w:rsidRPr="009D1B98">
        <w:rPr>
          <w:rFonts w:ascii="Times New Roman" w:hAnsi="Times New Roman" w:cs="Times New Roman"/>
          <w:color w:val="2A2A2A"/>
        </w:rPr>
        <w:t>persones</w:t>
      </w:r>
      <w:proofErr w:type="spellEnd"/>
      <w:r w:rsidRPr="009D1B98">
        <w:rPr>
          <w:rFonts w:ascii="Times New Roman" w:hAnsi="Times New Roman" w:cs="Times New Roman"/>
          <w:color w:val="2A2A2A"/>
        </w:rPr>
        <w:t xml:space="preserve"> tanker og opmærksomhed vandrer fra en igangværende opgave til andre mindre passende tanker.</w:t>
      </w:r>
    </w:p>
    <w:p w14:paraId="1D7C39A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Det er oftest vigtige ting i livet – mod mere langsigtede mål, vi dagdrømmer.</w:t>
      </w:r>
    </w:p>
    <w:p w14:paraId="41BBFBC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Personer med højt WM kapacitet er mere tilbøjelige til mind </w:t>
      </w:r>
      <w:proofErr w:type="spellStart"/>
      <w:r w:rsidRPr="009D1B98">
        <w:rPr>
          <w:rFonts w:ascii="Times New Roman" w:hAnsi="Times New Roman" w:cs="Times New Roman"/>
          <w:color w:val="2A2A2A"/>
        </w:rPr>
        <w:t>wandering</w:t>
      </w:r>
      <w:proofErr w:type="spellEnd"/>
      <w:r w:rsidRPr="009D1B98">
        <w:rPr>
          <w:rFonts w:ascii="Times New Roman" w:hAnsi="Times New Roman" w:cs="Times New Roman"/>
          <w:color w:val="2A2A2A"/>
        </w:rPr>
        <w:t xml:space="preserve"> fordi de har mere fri kapacitet.</w:t>
      </w:r>
    </w:p>
    <w:p w14:paraId="63B5F74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Inhibition og negativ </w:t>
      </w:r>
      <w:proofErr w:type="spellStart"/>
      <w:r w:rsidRPr="009D1B98">
        <w:rPr>
          <w:rFonts w:ascii="Times New Roman" w:hAnsi="Times New Roman" w:cs="Times New Roman"/>
          <w:b/>
          <w:bCs/>
          <w:color w:val="2A2A2A"/>
        </w:rPr>
        <w:t>priming</w:t>
      </w:r>
      <w:proofErr w:type="spellEnd"/>
    </w:p>
    <w:p w14:paraId="56DC224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Inhibition</w:t>
      </w:r>
    </w:p>
    <w:p w14:paraId="561CD71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Aktiv undertrykkelse af mentale repræsentationer af fremtrædende men irrelevante informationer så aktiveringsniveauet reduceret måske under hvile baseline niveau (a la </w:t>
      </w:r>
      <w:proofErr w:type="spellStart"/>
      <w:r w:rsidRPr="009D1B98">
        <w:rPr>
          <w:rFonts w:ascii="Times New Roman" w:hAnsi="Times New Roman" w:cs="Times New Roman"/>
          <w:color w:val="2A2A2A"/>
        </w:rPr>
        <w:t>synaptisk</w:t>
      </w:r>
      <w:proofErr w:type="spellEnd"/>
      <w:r w:rsidRPr="009D1B98">
        <w:rPr>
          <w:rFonts w:ascii="Times New Roman" w:hAnsi="Times New Roman" w:cs="Times New Roman"/>
          <w:color w:val="2A2A2A"/>
        </w:rPr>
        <w:t xml:space="preserve"> fyring?).</w:t>
      </w:r>
    </w:p>
    <w:p w14:paraId="2B735AA7"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Dette skal ses som en måde hvor inhibition hjælper mennesker med at selektere relevante informationer.</w:t>
      </w:r>
    </w:p>
    <w:p w14:paraId="03698A5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For at inhibition kan finde sted skal de irrelevante informationer være af stærk karakter.</w:t>
      </w:r>
    </w:p>
    <w:p w14:paraId="02ED050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Tipper </w:t>
      </w:r>
      <w:r w:rsidRPr="009D1B98">
        <w:rPr>
          <w:rFonts w:ascii="Times New Roman" w:hAnsi="Times New Roman" w:cs="Times New Roman"/>
          <w:color w:val="2A2A2A"/>
        </w:rPr>
        <w:t xml:space="preserve">lavede forsøg hvor FP blev præsenteret for forsøg hvor objekter var tegnet i par hvor den ene var rød og den anden grøn. De røde objekter skulle nævnes så hurtigt som muligt. Den vigtige betingelse i forsøget var når den foregåede </w:t>
      </w:r>
      <w:proofErr w:type="spellStart"/>
      <w:r w:rsidRPr="009D1B98">
        <w:rPr>
          <w:rFonts w:ascii="Times New Roman" w:hAnsi="Times New Roman" w:cs="Times New Roman"/>
          <w:color w:val="2A2A2A"/>
        </w:rPr>
        <w:t>trial</w:t>
      </w:r>
      <w:proofErr w:type="spellEnd"/>
      <w:r w:rsidRPr="009D1B98">
        <w:rPr>
          <w:rFonts w:ascii="Times New Roman" w:hAnsi="Times New Roman" w:cs="Times New Roman"/>
          <w:color w:val="2A2A2A"/>
        </w:rPr>
        <w:t xml:space="preserve"> (</w:t>
      </w:r>
      <w:r w:rsidRPr="009D1B98">
        <w:rPr>
          <w:rFonts w:ascii="Times New Roman" w:hAnsi="Times New Roman" w:cs="Times New Roman"/>
          <w:b/>
          <w:bCs/>
          <w:color w:val="2A2A2A"/>
        </w:rPr>
        <w:t xml:space="preserve">prime </w:t>
      </w:r>
      <w:proofErr w:type="spellStart"/>
      <w:r w:rsidRPr="009D1B98">
        <w:rPr>
          <w:rFonts w:ascii="Times New Roman" w:hAnsi="Times New Roman" w:cs="Times New Roman"/>
          <w:b/>
          <w:bCs/>
          <w:color w:val="2A2A2A"/>
        </w:rPr>
        <w:t>trial</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var det grønne objekt som så efterfølgende blev det </w:t>
      </w:r>
      <w:proofErr w:type="spellStart"/>
      <w:r w:rsidRPr="009D1B98">
        <w:rPr>
          <w:rFonts w:ascii="Times New Roman" w:hAnsi="Times New Roman" w:cs="Times New Roman"/>
          <w:color w:val="2A2A2A"/>
        </w:rPr>
        <w:t>rødee</w:t>
      </w:r>
      <w:proofErr w:type="spellEnd"/>
      <w:r w:rsidRPr="009D1B98">
        <w:rPr>
          <w:rFonts w:ascii="Times New Roman" w:hAnsi="Times New Roman" w:cs="Times New Roman"/>
          <w:color w:val="2A2A2A"/>
        </w:rPr>
        <w:t xml:space="preserve"> objekt og skulle navngives (</w:t>
      </w:r>
      <w:proofErr w:type="spellStart"/>
      <w:r w:rsidRPr="009D1B98">
        <w:rPr>
          <w:rFonts w:ascii="Times New Roman" w:hAnsi="Times New Roman" w:cs="Times New Roman"/>
          <w:b/>
          <w:bCs/>
          <w:color w:val="2A2A2A"/>
        </w:rPr>
        <w:t>target</w:t>
      </w:r>
      <w:proofErr w:type="spellEnd"/>
      <w:r w:rsidRPr="009D1B98">
        <w:rPr>
          <w:rFonts w:ascii="Times New Roman" w:hAnsi="Times New Roman" w:cs="Times New Roman"/>
          <w:b/>
          <w:bCs/>
          <w:color w:val="2A2A2A"/>
        </w:rPr>
        <w:t xml:space="preserve"> </w:t>
      </w:r>
      <w:proofErr w:type="spellStart"/>
      <w:r w:rsidRPr="009D1B98">
        <w:rPr>
          <w:rFonts w:ascii="Times New Roman" w:hAnsi="Times New Roman" w:cs="Times New Roman"/>
          <w:b/>
          <w:bCs/>
          <w:color w:val="2A2A2A"/>
        </w:rPr>
        <w:t>trial</w:t>
      </w:r>
      <w:proofErr w:type="spellEnd"/>
      <w:proofErr w:type="gramStart"/>
      <w:r w:rsidRPr="009D1B98">
        <w:rPr>
          <w:rFonts w:ascii="Times New Roman" w:hAnsi="Times New Roman" w:cs="Times New Roman"/>
          <w:b/>
          <w:bCs/>
          <w:color w:val="2A2A2A"/>
        </w:rPr>
        <w:t xml:space="preserve">) </w:t>
      </w:r>
      <w:r w:rsidRPr="009D1B98">
        <w:rPr>
          <w:rFonts w:ascii="Times New Roman" w:hAnsi="Times New Roman" w:cs="Times New Roman"/>
          <w:color w:val="2A2A2A"/>
        </w:rPr>
        <w:t>.</w:t>
      </w:r>
      <w:proofErr w:type="gramEnd"/>
      <w:r w:rsidRPr="009D1B98">
        <w:rPr>
          <w:rFonts w:ascii="Times New Roman" w:hAnsi="Times New Roman" w:cs="Times New Roman"/>
          <w:color w:val="2A2A2A"/>
        </w:rPr>
        <w:t xml:space="preserve"> Herved blev RT længere ved </w:t>
      </w:r>
      <w:proofErr w:type="spellStart"/>
      <w:r w:rsidRPr="009D1B98">
        <w:rPr>
          <w:rFonts w:ascii="Times New Roman" w:hAnsi="Times New Roman" w:cs="Times New Roman"/>
          <w:color w:val="2A2A2A"/>
        </w:rPr>
        <w:t>targettrial</w:t>
      </w:r>
      <w:proofErr w:type="spellEnd"/>
      <w:r w:rsidRPr="009D1B98">
        <w:rPr>
          <w:rFonts w:ascii="Times New Roman" w:hAnsi="Times New Roman" w:cs="Times New Roman"/>
          <w:color w:val="2A2A2A"/>
        </w:rPr>
        <w:t>, når den var forudgået af en to-</w:t>
      </w:r>
      <w:proofErr w:type="spellStart"/>
      <w:r w:rsidRPr="009D1B98">
        <w:rPr>
          <w:rFonts w:ascii="Times New Roman" w:hAnsi="Times New Roman" w:cs="Times New Roman"/>
          <w:color w:val="2A2A2A"/>
        </w:rPr>
        <w:t>be</w:t>
      </w:r>
      <w:proofErr w:type="spellEnd"/>
      <w:r w:rsidRPr="009D1B98">
        <w:rPr>
          <w:rFonts w:ascii="Times New Roman" w:hAnsi="Times New Roman" w:cs="Times New Roman"/>
          <w:color w:val="2A2A2A"/>
        </w:rPr>
        <w:t>-</w:t>
      </w:r>
      <w:proofErr w:type="spellStart"/>
      <w:r w:rsidRPr="009D1B98">
        <w:rPr>
          <w:rFonts w:ascii="Times New Roman" w:hAnsi="Times New Roman" w:cs="Times New Roman"/>
          <w:color w:val="2A2A2A"/>
        </w:rPr>
        <w:t>ignored</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distraktor</w:t>
      </w:r>
      <w:proofErr w:type="spellEnd"/>
      <w:r w:rsidRPr="009D1B98">
        <w:rPr>
          <w:rFonts w:ascii="Times New Roman" w:hAnsi="Times New Roman" w:cs="Times New Roman"/>
          <w:color w:val="2A2A2A"/>
        </w:rPr>
        <w:t>.</w:t>
      </w:r>
    </w:p>
    <w:p w14:paraId="59E578D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Denne </w:t>
      </w:r>
      <w:proofErr w:type="spellStart"/>
      <w:r w:rsidRPr="009D1B98">
        <w:rPr>
          <w:rFonts w:ascii="Times New Roman" w:hAnsi="Times New Roman" w:cs="Times New Roman"/>
          <w:color w:val="2A2A2A"/>
        </w:rPr>
        <w:t>slow-down</w:t>
      </w:r>
      <w:proofErr w:type="spellEnd"/>
      <w:r w:rsidRPr="009D1B98">
        <w:rPr>
          <w:rFonts w:ascii="Times New Roman" w:hAnsi="Times New Roman" w:cs="Times New Roman"/>
          <w:color w:val="2A2A2A"/>
        </w:rPr>
        <w:t xml:space="preserve"> respons kaldes </w:t>
      </w:r>
      <w:r w:rsidRPr="009D1B98">
        <w:rPr>
          <w:rFonts w:ascii="Times New Roman" w:hAnsi="Times New Roman" w:cs="Times New Roman"/>
          <w:b/>
          <w:bCs/>
          <w:color w:val="2A2A2A"/>
        </w:rPr>
        <w:t xml:space="preserve">negativ </w:t>
      </w:r>
      <w:proofErr w:type="spellStart"/>
      <w:r w:rsidRPr="009D1B98">
        <w:rPr>
          <w:rFonts w:ascii="Times New Roman" w:hAnsi="Times New Roman" w:cs="Times New Roman"/>
          <w:b/>
          <w:bCs/>
          <w:color w:val="2A2A2A"/>
        </w:rPr>
        <w:t>priming</w:t>
      </w:r>
      <w:proofErr w:type="spellEnd"/>
      <w:r w:rsidRPr="009D1B98">
        <w:rPr>
          <w:rFonts w:ascii="Times New Roman" w:hAnsi="Times New Roman" w:cs="Times New Roman"/>
          <w:b/>
          <w:bCs/>
          <w:color w:val="2A2A2A"/>
        </w:rPr>
        <w:t xml:space="preserve">. </w:t>
      </w:r>
      <w:r w:rsidRPr="009D1B98">
        <w:rPr>
          <w:rFonts w:ascii="Wingdings" w:hAnsi="Wingdings" w:cs="Wingdings"/>
          <w:color w:val="2A2A2A"/>
        </w:rPr>
        <w:t></w:t>
      </w:r>
      <w:r w:rsidRPr="009D1B98">
        <w:rPr>
          <w:rFonts w:ascii="Times New Roman" w:hAnsi="Times New Roman" w:cs="Times New Roman"/>
          <w:color w:val="2A2A2A"/>
        </w:rPr>
        <w:t xml:space="preserve"> Interferens i navngivning af det røde objekt. De grønne objekter er inhiberede, men når de så skal bruges som i ovenstående tager det længere tid fordi de sal </w:t>
      </w:r>
      <w:proofErr w:type="spellStart"/>
      <w:r w:rsidRPr="009D1B98">
        <w:rPr>
          <w:rFonts w:ascii="Times New Roman" w:hAnsi="Times New Roman" w:cs="Times New Roman"/>
          <w:color w:val="2A2A2A"/>
        </w:rPr>
        <w:t>genaktivires</w:t>
      </w:r>
      <w:proofErr w:type="spellEnd"/>
      <w:r w:rsidRPr="009D1B98">
        <w:rPr>
          <w:rFonts w:ascii="Times New Roman" w:hAnsi="Times New Roman" w:cs="Times New Roman"/>
          <w:color w:val="2A2A2A"/>
        </w:rPr>
        <w:t>.</w:t>
      </w:r>
    </w:p>
    <w:p w14:paraId="535A820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Depression og skizofrene.</w:t>
      </w:r>
    </w:p>
    <w:p w14:paraId="523B9C9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lastRenderedPageBreak/>
        <w:t>Opmærksomhed som en mental ressource</w:t>
      </w:r>
    </w:p>
    <w:p w14:paraId="53F40AD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Ressourceteorier</w:t>
      </w:r>
    </w:p>
    <w:p w14:paraId="5451228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Vægter: Opmærksom kan betragtes som en </w:t>
      </w:r>
      <w:r w:rsidRPr="009D1B98">
        <w:rPr>
          <w:rFonts w:ascii="Times New Roman" w:hAnsi="Times New Roman" w:cs="Times New Roman"/>
          <w:b/>
          <w:bCs/>
          <w:color w:val="2A2A2A"/>
        </w:rPr>
        <w:t xml:space="preserve">mental </w:t>
      </w:r>
      <w:proofErr w:type="gramStart"/>
      <w:r w:rsidRPr="009D1B98">
        <w:rPr>
          <w:rFonts w:ascii="Times New Roman" w:hAnsi="Times New Roman" w:cs="Times New Roman"/>
          <w:b/>
          <w:bCs/>
          <w:color w:val="2A2A2A"/>
        </w:rPr>
        <w:t xml:space="preserve">ressource </w:t>
      </w:r>
      <w:r w:rsidRPr="009D1B98">
        <w:rPr>
          <w:rFonts w:ascii="Times New Roman" w:hAnsi="Times New Roman" w:cs="Times New Roman"/>
          <w:color w:val="2A2A2A"/>
        </w:rPr>
        <w:t> der</w:t>
      </w:r>
      <w:proofErr w:type="gram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fueler</w:t>
      </w:r>
      <w:proofErr w:type="spellEnd"/>
      <w:r w:rsidRPr="009D1B98">
        <w:rPr>
          <w:rFonts w:ascii="Times New Roman" w:hAnsi="Times New Roman" w:cs="Times New Roman"/>
          <w:color w:val="2A2A2A"/>
        </w:rPr>
        <w:t xml:space="preserve"> kognitiv aktivitet. Opmærksomhed er en begrænset ressource og kapaciteten er i nogen grad elastisk.</w:t>
      </w:r>
    </w:p>
    <w:p w14:paraId="47A6DDB3" w14:textId="77777777" w:rsidR="009D1B98" w:rsidRPr="00602B7E" w:rsidRDefault="009D1B98" w:rsidP="009D1B98">
      <w:pPr>
        <w:widowControl w:val="0"/>
        <w:autoSpaceDE w:val="0"/>
        <w:autoSpaceDN w:val="0"/>
        <w:adjustRightInd w:val="0"/>
        <w:spacing w:line="360" w:lineRule="auto"/>
        <w:rPr>
          <w:rFonts w:ascii="Helvetica Neue" w:hAnsi="Helvetica Neue" w:cs="Helvetica Neue"/>
          <w:color w:val="2A2A2A"/>
          <w:lang w:val="en-GB"/>
        </w:rPr>
      </w:pPr>
      <w:r w:rsidRPr="00602B7E">
        <w:rPr>
          <w:rFonts w:ascii="Times New Roman" w:hAnsi="Times New Roman" w:cs="Times New Roman"/>
          <w:b/>
          <w:bCs/>
          <w:color w:val="2A2A2A"/>
          <w:lang w:val="en-GB"/>
        </w:rPr>
        <w:t>Psychological refractory period – attentionel blink</w:t>
      </w:r>
    </w:p>
    <w:p w14:paraId="67940680" w14:textId="77777777" w:rsidR="009D1B98" w:rsidRPr="00602B7E" w:rsidRDefault="009D1B98" w:rsidP="009D1B98">
      <w:pPr>
        <w:widowControl w:val="0"/>
        <w:autoSpaceDE w:val="0"/>
        <w:autoSpaceDN w:val="0"/>
        <w:adjustRightInd w:val="0"/>
        <w:spacing w:line="360" w:lineRule="auto"/>
        <w:rPr>
          <w:rFonts w:ascii="Helvetica Neue" w:hAnsi="Helvetica Neue" w:cs="Helvetica Neue"/>
          <w:color w:val="2A2A2A"/>
          <w:lang w:val="en-GB"/>
        </w:rPr>
      </w:pPr>
      <w:r w:rsidRPr="00602B7E">
        <w:rPr>
          <w:rFonts w:ascii="Times New Roman" w:hAnsi="Times New Roman" w:cs="Times New Roman"/>
          <w:b/>
          <w:bCs/>
          <w:color w:val="2A2A2A"/>
          <w:lang w:val="en-GB"/>
        </w:rPr>
        <w:t>(Bottleneck teorier jf Eysenck &amp; Keane)</w:t>
      </w:r>
    </w:p>
    <w:p w14:paraId="34CA3A9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Udtryk for opmærksomhedens (bevidsthedens) begrænsning som er en kort </w:t>
      </w:r>
      <w:proofErr w:type="spellStart"/>
      <w:r w:rsidRPr="009D1B98">
        <w:rPr>
          <w:rFonts w:ascii="Times New Roman" w:hAnsi="Times New Roman" w:cs="Times New Roman"/>
          <w:color w:val="2A2A2A"/>
        </w:rPr>
        <w:t>slow-down</w:t>
      </w:r>
      <w:proofErr w:type="spellEnd"/>
      <w:r w:rsidRPr="009D1B98">
        <w:rPr>
          <w:rFonts w:ascii="Times New Roman" w:hAnsi="Times New Roman" w:cs="Times New Roman"/>
          <w:color w:val="2A2A2A"/>
        </w:rPr>
        <w:t xml:space="preserve"> i mental processering </w:t>
      </w:r>
      <w:proofErr w:type="spellStart"/>
      <w:r w:rsidRPr="009D1B98">
        <w:rPr>
          <w:rFonts w:ascii="Times New Roman" w:hAnsi="Times New Roman" w:cs="Times New Roman"/>
          <w:color w:val="2A2A2A"/>
        </w:rPr>
        <w:t>pga</w:t>
      </w:r>
      <w:proofErr w:type="spellEnd"/>
      <w:r w:rsidRPr="009D1B98">
        <w:rPr>
          <w:rFonts w:ascii="Times New Roman" w:hAnsi="Times New Roman" w:cs="Times New Roman"/>
          <w:color w:val="2A2A2A"/>
        </w:rPr>
        <w:t xml:space="preserve"> processering af en anden hændelse kort forinden.</w:t>
      </w:r>
    </w:p>
    <w:p w14:paraId="4D3751E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Allokering af opmærksomhed til en opgave fratager momentant opmærksomheden nødvendig for en anden opgave. Den </w:t>
      </w:r>
      <w:proofErr w:type="spellStart"/>
      <w:r w:rsidRPr="009D1B98">
        <w:rPr>
          <w:rFonts w:ascii="Times New Roman" w:hAnsi="Times New Roman" w:cs="Times New Roman"/>
          <w:color w:val="2A2A2A"/>
        </w:rPr>
        <w:t>attentionelle</w:t>
      </w:r>
      <w:proofErr w:type="spellEnd"/>
      <w:r w:rsidRPr="009D1B98">
        <w:rPr>
          <w:rFonts w:ascii="Times New Roman" w:hAnsi="Times New Roman" w:cs="Times New Roman"/>
          <w:color w:val="2A2A2A"/>
        </w:rPr>
        <w:t xml:space="preserve"> blin uddør hvis den anden stimulus har emotionel ladning </w:t>
      </w:r>
      <w:r w:rsidRPr="009D1B98">
        <w:rPr>
          <w:rFonts w:ascii="Wingdings" w:hAnsi="Wingdings" w:cs="Wingdings"/>
          <w:color w:val="2A2A2A"/>
        </w:rPr>
        <w:t></w:t>
      </w:r>
      <w:r w:rsidRPr="009D1B98">
        <w:rPr>
          <w:rFonts w:ascii="Times New Roman" w:hAnsi="Times New Roman" w:cs="Times New Roman"/>
          <w:color w:val="2A2A2A"/>
        </w:rPr>
        <w:t xml:space="preserve"> overdøver den første.</w:t>
      </w:r>
    </w:p>
    <w:p w14:paraId="5E4E05F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Dette gør sig dog ikke gældende når den ene af de to opgaver er </w:t>
      </w:r>
      <w:proofErr w:type="spellStart"/>
      <w:r w:rsidRPr="009D1B98">
        <w:rPr>
          <w:rFonts w:ascii="Times New Roman" w:hAnsi="Times New Roman" w:cs="Times New Roman"/>
          <w:b/>
          <w:bCs/>
          <w:color w:val="2A2A2A"/>
        </w:rPr>
        <w:t>habitueret</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Jo mere </w:t>
      </w:r>
      <w:r w:rsidRPr="009D1B98">
        <w:rPr>
          <w:rFonts w:ascii="Times New Roman" w:hAnsi="Times New Roman" w:cs="Times New Roman"/>
          <w:b/>
          <w:bCs/>
          <w:color w:val="2A2A2A"/>
        </w:rPr>
        <w:t>automatiseret</w:t>
      </w:r>
      <w:r w:rsidRPr="009D1B98">
        <w:rPr>
          <w:rFonts w:ascii="Times New Roman" w:hAnsi="Times New Roman" w:cs="Times New Roman"/>
          <w:color w:val="2A2A2A"/>
        </w:rPr>
        <w:t xml:space="preserve"> desto mindre opmærksomhed. </w:t>
      </w:r>
      <w:proofErr w:type="spellStart"/>
      <w:r w:rsidRPr="009D1B98">
        <w:rPr>
          <w:rFonts w:ascii="Times New Roman" w:hAnsi="Times New Roman" w:cs="Times New Roman"/>
          <w:color w:val="2A2A2A"/>
        </w:rPr>
        <w:t>Dvs</w:t>
      </w:r>
      <w:proofErr w:type="spellEnd"/>
      <w:r w:rsidRPr="009D1B98">
        <w:rPr>
          <w:rFonts w:ascii="Times New Roman" w:hAnsi="Times New Roman" w:cs="Times New Roman"/>
          <w:color w:val="2A2A2A"/>
        </w:rPr>
        <w:t xml:space="preserve"> automatiserede processer kan </w:t>
      </w:r>
      <w:proofErr w:type="spellStart"/>
      <w:r w:rsidRPr="009D1B98">
        <w:rPr>
          <w:rFonts w:ascii="Times New Roman" w:hAnsi="Times New Roman" w:cs="Times New Roman"/>
          <w:color w:val="2A2A2A"/>
        </w:rPr>
        <w:t>forekomemr</w:t>
      </w:r>
      <w:proofErr w:type="spellEnd"/>
      <w:r w:rsidRPr="009D1B98">
        <w:rPr>
          <w:rFonts w:ascii="Times New Roman" w:hAnsi="Times New Roman" w:cs="Times New Roman"/>
          <w:color w:val="2A2A2A"/>
        </w:rPr>
        <w:t xml:space="preserve"> parallelt uden at dræne opmærksomheden for ressourcer.</w:t>
      </w:r>
    </w:p>
    <w:p w14:paraId="72471ED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Automatisk og bevidstprocesseringsteorier</w:t>
      </w:r>
    </w:p>
    <w:p w14:paraId="2D77A0C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Er denne teori i kontrast til </w:t>
      </w:r>
      <w:proofErr w:type="spellStart"/>
      <w:r w:rsidRPr="009D1B98">
        <w:rPr>
          <w:rFonts w:ascii="Times New Roman" w:hAnsi="Times New Roman" w:cs="Times New Roman"/>
          <w:color w:val="2A2A2A"/>
        </w:rPr>
        <w:t>Broadbent</w:t>
      </w:r>
      <w:proofErr w:type="spellEnd"/>
      <w:r w:rsidRPr="009D1B98">
        <w:rPr>
          <w:rFonts w:ascii="Times New Roman" w:hAnsi="Times New Roman" w:cs="Times New Roman"/>
          <w:color w:val="2A2A2A"/>
        </w:rPr>
        <w:t xml:space="preserve"> og </w:t>
      </w:r>
      <w:proofErr w:type="spellStart"/>
      <w:r w:rsidRPr="009D1B98">
        <w:rPr>
          <w:rFonts w:ascii="Times New Roman" w:hAnsi="Times New Roman" w:cs="Times New Roman"/>
          <w:color w:val="2A2A2A"/>
        </w:rPr>
        <w:t>Treismans</w:t>
      </w:r>
      <w:proofErr w:type="spellEnd"/>
      <w:r w:rsidRPr="009D1B98">
        <w:rPr>
          <w:rFonts w:ascii="Times New Roman" w:hAnsi="Times New Roman" w:cs="Times New Roman"/>
          <w:color w:val="2A2A2A"/>
        </w:rPr>
        <w:t xml:space="preserve"> selektionsteorier?</w:t>
      </w:r>
    </w:p>
    <w:p w14:paraId="615F0D37"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Dette view antager at flere perceptuelle og kognitive processer kan udføres </w:t>
      </w:r>
      <w:r w:rsidRPr="009D1B98">
        <w:rPr>
          <w:rFonts w:ascii="Times New Roman" w:hAnsi="Times New Roman" w:cs="Times New Roman"/>
          <w:b/>
          <w:bCs/>
          <w:color w:val="2A2A2A"/>
        </w:rPr>
        <w:t xml:space="preserve">automatisk. </w:t>
      </w:r>
      <w:proofErr w:type="spellStart"/>
      <w:r w:rsidRPr="009D1B98">
        <w:rPr>
          <w:rFonts w:ascii="Times New Roman" w:hAnsi="Times New Roman" w:cs="Times New Roman"/>
          <w:color w:val="2A2A2A"/>
        </w:rPr>
        <w:t>Dvs</w:t>
      </w:r>
      <w:proofErr w:type="spellEnd"/>
      <w:r w:rsidRPr="009D1B98">
        <w:rPr>
          <w:rFonts w:ascii="Times New Roman" w:hAnsi="Times New Roman" w:cs="Times New Roman"/>
          <w:color w:val="2A2A2A"/>
        </w:rPr>
        <w:t xml:space="preserve"> med få eller ingen nødvendig involvering af bevidste, begrænset opmærksomhedsmekanismer.</w:t>
      </w:r>
    </w:p>
    <w:p w14:paraId="168ACF8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Teori om </w:t>
      </w:r>
      <w:proofErr w:type="spellStart"/>
      <w:r w:rsidRPr="009D1B98">
        <w:rPr>
          <w:rFonts w:ascii="Times New Roman" w:hAnsi="Times New Roman" w:cs="Times New Roman"/>
          <w:color w:val="2A2A2A"/>
        </w:rPr>
        <w:t>automaticitet</w:t>
      </w:r>
      <w:proofErr w:type="spellEnd"/>
      <w:r w:rsidRPr="009D1B98">
        <w:rPr>
          <w:rFonts w:ascii="Times New Roman" w:hAnsi="Times New Roman" w:cs="Times New Roman"/>
          <w:color w:val="2A2A2A"/>
        </w:rPr>
        <w:t xml:space="preserve"> er forslået af hhv. </w:t>
      </w:r>
      <w:proofErr w:type="spellStart"/>
      <w:r w:rsidRPr="009D1B98">
        <w:rPr>
          <w:rFonts w:ascii="Times New Roman" w:hAnsi="Times New Roman" w:cs="Times New Roman"/>
          <w:b/>
          <w:bCs/>
          <w:color w:val="2A2A2A"/>
        </w:rPr>
        <w:t>Posner</w:t>
      </w:r>
      <w:proofErr w:type="spellEnd"/>
      <w:r w:rsidRPr="009D1B98">
        <w:rPr>
          <w:rFonts w:ascii="Times New Roman" w:hAnsi="Times New Roman" w:cs="Times New Roman"/>
          <w:b/>
          <w:bCs/>
          <w:color w:val="2A2A2A"/>
        </w:rPr>
        <w:t xml:space="preserve"> &amp; Snyder</w:t>
      </w:r>
      <w:r w:rsidRPr="009D1B98">
        <w:rPr>
          <w:rFonts w:ascii="Times New Roman" w:hAnsi="Times New Roman" w:cs="Times New Roman"/>
          <w:color w:val="2A2A2A"/>
        </w:rPr>
        <w:t xml:space="preserve"> (1975) samt </w:t>
      </w:r>
      <w:proofErr w:type="spellStart"/>
      <w:r w:rsidRPr="009D1B98">
        <w:rPr>
          <w:rFonts w:ascii="Times New Roman" w:hAnsi="Times New Roman" w:cs="Times New Roman"/>
          <w:b/>
          <w:bCs/>
          <w:color w:val="2A2A2A"/>
        </w:rPr>
        <w:t>Shiffrin</w:t>
      </w:r>
      <w:proofErr w:type="spellEnd"/>
      <w:r w:rsidRPr="009D1B98">
        <w:rPr>
          <w:rFonts w:ascii="Times New Roman" w:hAnsi="Times New Roman" w:cs="Times New Roman"/>
          <w:b/>
          <w:bCs/>
          <w:color w:val="2A2A2A"/>
        </w:rPr>
        <w:t xml:space="preserve"> og Schneider</w:t>
      </w:r>
      <w:r w:rsidRPr="009D1B98">
        <w:rPr>
          <w:rFonts w:ascii="Times New Roman" w:hAnsi="Times New Roman" w:cs="Times New Roman"/>
          <w:color w:val="2A2A2A"/>
        </w:rPr>
        <w:t xml:space="preserve"> (1977). De to teorier adskiller sig på enkelte områder men er overvejende ens i deres budskaber.</w:t>
      </w:r>
    </w:p>
    <w:p w14:paraId="6648FC2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Er teorierne </w:t>
      </w:r>
      <w:proofErr w:type="spellStart"/>
      <w:r w:rsidRPr="009D1B98">
        <w:rPr>
          <w:rFonts w:ascii="Times New Roman" w:hAnsi="Times New Roman" w:cs="Times New Roman"/>
          <w:color w:val="2A2A2A"/>
        </w:rPr>
        <w:t>interaktionistiske</w:t>
      </w:r>
      <w:proofErr w:type="spellEnd"/>
      <w:r w:rsidRPr="009D1B98">
        <w:rPr>
          <w:rFonts w:ascii="Times New Roman" w:hAnsi="Times New Roman" w:cs="Times New Roman"/>
          <w:color w:val="2A2A2A"/>
        </w:rPr>
        <w:t>?</w:t>
      </w:r>
    </w:p>
    <w:p w14:paraId="18FE839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Automatisk processering – </w:t>
      </w:r>
      <w:proofErr w:type="spellStart"/>
      <w:r w:rsidRPr="009D1B98">
        <w:rPr>
          <w:rFonts w:ascii="Times New Roman" w:hAnsi="Times New Roman" w:cs="Times New Roman"/>
          <w:b/>
          <w:bCs/>
          <w:color w:val="2A2A2A"/>
        </w:rPr>
        <w:t>Posner</w:t>
      </w:r>
      <w:proofErr w:type="spellEnd"/>
      <w:r w:rsidRPr="009D1B98">
        <w:rPr>
          <w:rFonts w:ascii="Times New Roman" w:hAnsi="Times New Roman" w:cs="Times New Roman"/>
          <w:b/>
          <w:bCs/>
          <w:color w:val="2A2A2A"/>
        </w:rPr>
        <w:t xml:space="preserve"> og Snyder</w:t>
      </w:r>
    </w:p>
    <w:p w14:paraId="770C0C4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w:t>
      </w:r>
    </w:p>
    <w:tbl>
      <w:tblPr>
        <w:tblW w:w="0" w:type="auto"/>
        <w:tblInd w:w="-108" w:type="dxa"/>
        <w:tblBorders>
          <w:top w:val="nil"/>
          <w:left w:val="nil"/>
          <w:right w:val="nil"/>
        </w:tblBorders>
        <w:tblLayout w:type="fixed"/>
        <w:tblLook w:val="0000" w:firstRow="0" w:lastRow="0" w:firstColumn="0" w:lastColumn="0" w:noHBand="0" w:noVBand="0"/>
      </w:tblPr>
      <w:tblGrid>
        <w:gridCol w:w="5480"/>
        <w:gridCol w:w="6000"/>
      </w:tblGrid>
      <w:tr w:rsidR="009D1B98" w:rsidRPr="009D1B98" w14:paraId="2AF8A657" w14:textId="77777777" w:rsidTr="009D1B98">
        <w:tc>
          <w:tcPr>
            <w:tcW w:w="11480" w:type="dxa"/>
            <w:gridSpan w:val="2"/>
            <w:tcBorders>
              <w:top w:val="single" w:sz="8" w:space="0" w:color="D5D5D5"/>
            </w:tcBorders>
            <w:tcMar>
              <w:left w:w="120" w:type="nil"/>
              <w:bottom w:w="120" w:type="nil"/>
              <w:right w:w="200" w:type="nil"/>
            </w:tcMar>
          </w:tcPr>
          <w:p w14:paraId="243EFAD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w:t>
            </w:r>
          </w:p>
          <w:p w14:paraId="1F2B0E2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
          <w:p w14:paraId="51CB09D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Diagnosekriterier for automatisk og bevidst processering</w:t>
            </w:r>
          </w:p>
          <w:p w14:paraId="754674B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w:t>
            </w:r>
          </w:p>
        </w:tc>
      </w:tr>
      <w:tr w:rsidR="009D1B98" w:rsidRPr="009D1B98" w14:paraId="0B74519F" w14:textId="77777777">
        <w:tblPrEx>
          <w:tblBorders>
            <w:top w:val="none" w:sz="0" w:space="0" w:color="auto"/>
          </w:tblBorders>
        </w:tblPrEx>
        <w:tc>
          <w:tcPr>
            <w:tcW w:w="5480" w:type="dxa"/>
            <w:tcBorders>
              <w:top w:val="single" w:sz="8" w:space="0" w:color="D5D5D5"/>
            </w:tcBorders>
            <w:tcMar>
              <w:left w:w="120" w:type="nil"/>
              <w:bottom w:w="120" w:type="nil"/>
              <w:right w:w="200" w:type="nil"/>
            </w:tcMar>
          </w:tcPr>
          <w:p w14:paraId="201215E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w:t>
            </w:r>
            <w:r w:rsidRPr="009D1B98">
              <w:rPr>
                <w:rFonts w:ascii="Times New Roman" w:hAnsi="Times New Roman" w:cs="Times New Roman"/>
                <w:b/>
                <w:bCs/>
                <w:color w:val="2A2A2A"/>
              </w:rPr>
              <w:t>Automatisk</w:t>
            </w:r>
          </w:p>
        </w:tc>
        <w:tc>
          <w:tcPr>
            <w:tcW w:w="5800" w:type="dxa"/>
            <w:tcBorders>
              <w:top w:val="single" w:sz="8" w:space="0" w:color="D5D5D5"/>
            </w:tcBorders>
            <w:tcMar>
              <w:left w:w="120" w:type="nil"/>
              <w:bottom w:w="120" w:type="nil"/>
              <w:right w:w="200" w:type="nil"/>
            </w:tcMar>
          </w:tcPr>
          <w:p w14:paraId="70DDE3A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w:t>
            </w:r>
            <w:r w:rsidRPr="009D1B98">
              <w:rPr>
                <w:rFonts w:ascii="Times New Roman" w:hAnsi="Times New Roman" w:cs="Times New Roman"/>
                <w:b/>
                <w:bCs/>
                <w:color w:val="2A2A2A"/>
              </w:rPr>
              <w:t>Bevidst</w:t>
            </w:r>
          </w:p>
        </w:tc>
      </w:tr>
      <w:tr w:rsidR="009D1B98" w:rsidRPr="009D1B98" w14:paraId="33C8AD6D" w14:textId="77777777">
        <w:tblPrEx>
          <w:tblBorders>
            <w:top w:val="none" w:sz="0" w:space="0" w:color="auto"/>
          </w:tblBorders>
        </w:tblPrEx>
        <w:tc>
          <w:tcPr>
            <w:tcW w:w="5480" w:type="dxa"/>
            <w:tcBorders>
              <w:top w:val="single" w:sz="8" w:space="0" w:color="D5D5D5"/>
            </w:tcBorders>
            <w:tcMar>
              <w:left w:w="120" w:type="nil"/>
              <w:bottom w:w="120" w:type="nil"/>
              <w:right w:w="200" w:type="nil"/>
            </w:tcMar>
          </w:tcPr>
          <w:p w14:paraId="086BF84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 Processen foregår </w:t>
            </w:r>
            <w:r w:rsidRPr="009D1B98">
              <w:rPr>
                <w:rFonts w:ascii="Times New Roman" w:hAnsi="Times New Roman" w:cs="Times New Roman"/>
                <w:i/>
                <w:iCs/>
                <w:color w:val="2A2A2A"/>
              </w:rPr>
              <w:t>uden intention</w:t>
            </w:r>
            <w:r w:rsidRPr="009D1B98">
              <w:rPr>
                <w:rFonts w:ascii="Times New Roman" w:hAnsi="Times New Roman" w:cs="Times New Roman"/>
                <w:color w:val="2A2A2A"/>
              </w:rPr>
              <w:t xml:space="preserve"> eller uden </w:t>
            </w:r>
            <w:proofErr w:type="spellStart"/>
            <w:r w:rsidRPr="009D1B98">
              <w:rPr>
                <w:rFonts w:ascii="Times New Roman" w:hAnsi="Times New Roman" w:cs="Times New Roman"/>
                <w:color w:val="2A2A2A"/>
              </w:rPr>
              <w:t>bevdist</w:t>
            </w:r>
            <w:proofErr w:type="spellEnd"/>
            <w:r w:rsidRPr="009D1B98">
              <w:rPr>
                <w:rFonts w:ascii="Times New Roman" w:hAnsi="Times New Roman" w:cs="Times New Roman"/>
                <w:color w:val="2A2A2A"/>
              </w:rPr>
              <w:t xml:space="preserve"> </w:t>
            </w:r>
            <w:r w:rsidRPr="009D1B98">
              <w:rPr>
                <w:rFonts w:ascii="Times New Roman" w:hAnsi="Times New Roman" w:cs="Times New Roman"/>
                <w:color w:val="2A2A2A"/>
              </w:rPr>
              <w:lastRenderedPageBreak/>
              <w:t>beslutning</w:t>
            </w:r>
          </w:p>
          <w:p w14:paraId="3120D2D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
          <w:p w14:paraId="5345AFD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Fx STROOP</w:t>
            </w:r>
          </w:p>
        </w:tc>
        <w:tc>
          <w:tcPr>
            <w:tcW w:w="5800" w:type="dxa"/>
            <w:tcBorders>
              <w:top w:val="single" w:sz="8" w:space="0" w:color="D5D5D5"/>
            </w:tcBorders>
            <w:tcMar>
              <w:left w:w="120" w:type="nil"/>
              <w:bottom w:w="120" w:type="nil"/>
              <w:right w:w="200" w:type="nil"/>
            </w:tcMar>
          </w:tcPr>
          <w:p w14:paraId="337893B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lastRenderedPageBreak/>
              <w:t xml:space="preserve"> Processen forekommer kun bevidst og som en bevidst </w:t>
            </w:r>
            <w:r w:rsidRPr="009D1B98">
              <w:rPr>
                <w:rFonts w:ascii="Times New Roman" w:hAnsi="Times New Roman" w:cs="Times New Roman"/>
                <w:color w:val="2A2A2A"/>
              </w:rPr>
              <w:lastRenderedPageBreak/>
              <w:t>beslutning.</w:t>
            </w:r>
          </w:p>
        </w:tc>
      </w:tr>
      <w:tr w:rsidR="009D1B98" w:rsidRPr="009D1B98" w14:paraId="2DCD2530" w14:textId="77777777">
        <w:tblPrEx>
          <w:tblBorders>
            <w:top w:val="none" w:sz="0" w:space="0" w:color="auto"/>
          </w:tblBorders>
        </w:tblPrEx>
        <w:tc>
          <w:tcPr>
            <w:tcW w:w="5480" w:type="dxa"/>
            <w:tcBorders>
              <w:top w:val="single" w:sz="8" w:space="0" w:color="D5D5D5"/>
            </w:tcBorders>
            <w:tcMar>
              <w:left w:w="120" w:type="nil"/>
              <w:bottom w:w="120" w:type="nil"/>
              <w:right w:w="200" w:type="nil"/>
            </w:tcMar>
          </w:tcPr>
          <w:p w14:paraId="34B1FA6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lastRenderedPageBreak/>
              <w:t xml:space="preserve"> Den mentale proces er </w:t>
            </w:r>
            <w:r w:rsidRPr="009D1B98">
              <w:rPr>
                <w:rFonts w:ascii="Times New Roman" w:hAnsi="Times New Roman" w:cs="Times New Roman"/>
                <w:i/>
                <w:iCs/>
                <w:color w:val="2A2A2A"/>
              </w:rPr>
              <w:t>ikke åben for bevidst</w:t>
            </w:r>
            <w:r w:rsidRPr="009D1B98">
              <w:rPr>
                <w:rFonts w:ascii="Times New Roman" w:hAnsi="Times New Roman" w:cs="Times New Roman"/>
                <w:color w:val="2A2A2A"/>
              </w:rPr>
              <w:t xml:space="preserve"> opmærksomhed eller introspektion</w:t>
            </w:r>
          </w:p>
          <w:p w14:paraId="2AE0FA8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
          <w:p w14:paraId="13F8834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w:t>
            </w:r>
          </w:p>
          <w:p w14:paraId="3FD04FD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Fx Det er ikke muligt t beskrive den mentale proces hvor RØD identificeres i hukommelsen</w:t>
            </w:r>
          </w:p>
        </w:tc>
        <w:tc>
          <w:tcPr>
            <w:tcW w:w="5800" w:type="dxa"/>
            <w:tcBorders>
              <w:top w:val="single" w:sz="8" w:space="0" w:color="D5D5D5"/>
            </w:tcBorders>
            <w:tcMar>
              <w:left w:w="120" w:type="nil"/>
              <w:bottom w:w="120" w:type="nil"/>
              <w:right w:w="200" w:type="nil"/>
            </w:tcMar>
          </w:tcPr>
          <w:p w14:paraId="3594F022"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 Processen er </w:t>
            </w:r>
            <w:r w:rsidRPr="009D1B98">
              <w:rPr>
                <w:rFonts w:ascii="Times New Roman" w:hAnsi="Times New Roman" w:cs="Times New Roman"/>
                <w:i/>
                <w:iCs/>
                <w:color w:val="2A2A2A"/>
              </w:rPr>
              <w:t>åben for bevidst</w:t>
            </w:r>
            <w:r w:rsidRPr="009D1B98">
              <w:rPr>
                <w:rFonts w:ascii="Times New Roman" w:hAnsi="Times New Roman" w:cs="Times New Roman"/>
                <w:color w:val="2A2A2A"/>
              </w:rPr>
              <w:t xml:space="preserve"> opmærksomhed og introspektion</w:t>
            </w:r>
          </w:p>
        </w:tc>
      </w:tr>
      <w:tr w:rsidR="009D1B98" w:rsidRPr="009D1B98" w14:paraId="7E68E8FC" w14:textId="77777777">
        <w:tblPrEx>
          <w:tblBorders>
            <w:top w:val="none" w:sz="0" w:space="0" w:color="auto"/>
          </w:tblBorders>
        </w:tblPrEx>
        <w:tc>
          <w:tcPr>
            <w:tcW w:w="5480" w:type="dxa"/>
            <w:tcBorders>
              <w:top w:val="single" w:sz="8" w:space="0" w:color="D5D5D5"/>
            </w:tcBorders>
            <w:tcMar>
              <w:left w:w="120" w:type="nil"/>
              <w:bottom w:w="120" w:type="nil"/>
              <w:right w:w="200" w:type="nil"/>
            </w:tcMar>
          </w:tcPr>
          <w:p w14:paraId="32187E4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 Processen rummer få hvis </w:t>
            </w:r>
            <w:r w:rsidRPr="009D1B98">
              <w:rPr>
                <w:rFonts w:ascii="Times New Roman" w:hAnsi="Times New Roman" w:cs="Times New Roman"/>
                <w:i/>
                <w:iCs/>
                <w:color w:val="2A2A2A"/>
              </w:rPr>
              <w:t xml:space="preserve">ingen bevidste ressourcer. </w:t>
            </w:r>
            <w:r w:rsidRPr="009D1B98">
              <w:rPr>
                <w:rFonts w:ascii="Times New Roman" w:hAnsi="Times New Roman" w:cs="Times New Roman"/>
                <w:color w:val="2A2A2A"/>
              </w:rPr>
              <w:t>Den optager meget lidt</w:t>
            </w:r>
          </w:p>
          <w:p w14:paraId="70B21DF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
          <w:p w14:paraId="7C34B6A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vidst opmærksomhed.</w:t>
            </w:r>
          </w:p>
          <w:p w14:paraId="0D509677"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w:t>
            </w:r>
          </w:p>
          <w:p w14:paraId="67A90CB3"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Fx gang</w:t>
            </w:r>
          </w:p>
        </w:tc>
        <w:tc>
          <w:tcPr>
            <w:tcW w:w="5800" w:type="dxa"/>
            <w:tcBorders>
              <w:top w:val="single" w:sz="8" w:space="0" w:color="D5D5D5"/>
            </w:tcBorders>
            <w:tcMar>
              <w:left w:w="120" w:type="nil"/>
              <w:bottom w:w="120" w:type="nil"/>
              <w:right w:w="200" w:type="nil"/>
            </w:tcMar>
          </w:tcPr>
          <w:p w14:paraId="5B59151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 Processen </w:t>
            </w:r>
            <w:r w:rsidRPr="009D1B98">
              <w:rPr>
                <w:rFonts w:ascii="Times New Roman" w:hAnsi="Times New Roman" w:cs="Times New Roman"/>
                <w:i/>
                <w:iCs/>
                <w:color w:val="2A2A2A"/>
              </w:rPr>
              <w:t>anvender bevidste ressourcer</w:t>
            </w:r>
            <w:r w:rsidRPr="009D1B98">
              <w:rPr>
                <w:rFonts w:ascii="Times New Roman" w:hAnsi="Times New Roman" w:cs="Times New Roman"/>
                <w:color w:val="2A2A2A"/>
              </w:rPr>
              <w:t xml:space="preserve"> og dræner poolen af</w:t>
            </w:r>
          </w:p>
          <w:p w14:paraId="038A893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
          <w:p w14:paraId="74BFD55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bevidst opmærksomhedskapacitet.</w:t>
            </w:r>
          </w:p>
        </w:tc>
      </w:tr>
      <w:tr w:rsidR="009D1B98" w:rsidRPr="009D1B98" w14:paraId="04C620AA" w14:textId="77777777">
        <w:tblPrEx>
          <w:tblBorders>
            <w:top w:val="none" w:sz="0" w:space="0" w:color="auto"/>
            <w:bottom w:val="single" w:sz="8" w:space="0" w:color="D5D5D5"/>
          </w:tblBorders>
        </w:tblPrEx>
        <w:tc>
          <w:tcPr>
            <w:tcW w:w="5480" w:type="dxa"/>
            <w:tcBorders>
              <w:top w:val="single" w:sz="8" w:space="0" w:color="D5D5D5"/>
            </w:tcBorders>
            <w:tcMar>
              <w:left w:w="120" w:type="nil"/>
              <w:bottom w:w="120" w:type="nil"/>
              <w:right w:w="200" w:type="nil"/>
            </w:tcMar>
          </w:tcPr>
          <w:p w14:paraId="19BEFF2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w:t>
            </w:r>
            <w:proofErr w:type="spellStart"/>
            <w:r w:rsidRPr="009D1B98">
              <w:rPr>
                <w:rFonts w:ascii="Times New Roman" w:hAnsi="Times New Roman" w:cs="Times New Roman"/>
                <w:color w:val="2A2A2A"/>
              </w:rPr>
              <w:t>Informal</w:t>
            </w:r>
            <w:proofErr w:type="spellEnd"/>
            <w:r w:rsidRPr="009D1B98">
              <w:rPr>
                <w:rFonts w:ascii="Times New Roman" w:hAnsi="Times New Roman" w:cs="Times New Roman"/>
                <w:color w:val="2A2A2A"/>
              </w:rPr>
              <w:t>) Processen operer meget hurtigt</w:t>
            </w:r>
          </w:p>
          <w:p w14:paraId="4F4FAC3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
          <w:p w14:paraId="3E8EE8D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inden for 1 s.</w:t>
            </w:r>
          </w:p>
        </w:tc>
        <w:tc>
          <w:tcPr>
            <w:tcW w:w="5800" w:type="dxa"/>
            <w:tcBorders>
              <w:top w:val="single" w:sz="8" w:space="0" w:color="D5D5D5"/>
            </w:tcBorders>
            <w:tcMar>
              <w:left w:w="120" w:type="nil"/>
              <w:bottom w:w="120" w:type="nil"/>
              <w:right w:w="200" w:type="nil"/>
            </w:tcMar>
          </w:tcPr>
          <w:p w14:paraId="0B883E2E"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w:t>
            </w:r>
            <w:proofErr w:type="spellStart"/>
            <w:r w:rsidRPr="009D1B98">
              <w:rPr>
                <w:rFonts w:ascii="Times New Roman" w:hAnsi="Times New Roman" w:cs="Times New Roman"/>
                <w:color w:val="2A2A2A"/>
              </w:rPr>
              <w:t>Informal</w:t>
            </w:r>
            <w:proofErr w:type="spellEnd"/>
            <w:r w:rsidRPr="009D1B98">
              <w:rPr>
                <w:rFonts w:ascii="Times New Roman" w:hAnsi="Times New Roman" w:cs="Times New Roman"/>
                <w:color w:val="2A2A2A"/>
              </w:rPr>
              <w:t>) Processen er langsom – 1-2 s.</w:t>
            </w:r>
          </w:p>
        </w:tc>
      </w:tr>
    </w:tbl>
    <w:p w14:paraId="3FDFC4D8"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b/>
          <w:bCs/>
          <w:color w:val="2A2A2A"/>
        </w:rPr>
        <w:t>Stroop</w:t>
      </w:r>
      <w:proofErr w:type="spellEnd"/>
    </w:p>
    <w:p w14:paraId="068F56F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Ord som GRØN, RØD, BLÅ og ORANGE, LILLA hvor ordet er skrevet med en anden farve en den den refererer til fører til meget stor </w:t>
      </w:r>
      <w:r w:rsidRPr="009D1B98">
        <w:rPr>
          <w:rFonts w:ascii="Times New Roman" w:hAnsi="Times New Roman" w:cs="Times New Roman"/>
          <w:b/>
          <w:bCs/>
          <w:color w:val="2A2A2A"/>
        </w:rPr>
        <w:t xml:space="preserve">interferens </w:t>
      </w:r>
      <w:r w:rsidRPr="009D1B98">
        <w:rPr>
          <w:rFonts w:ascii="Times New Roman" w:hAnsi="Times New Roman" w:cs="Times New Roman"/>
          <w:color w:val="2A2A2A"/>
        </w:rPr>
        <w:t xml:space="preserve">hvor det at sige blækfarver langsommeliggøres af modstridende semantisk betydning af ordet. Kræver at FP ikke er </w:t>
      </w:r>
      <w:proofErr w:type="spellStart"/>
      <w:r w:rsidRPr="009D1B98">
        <w:rPr>
          <w:rFonts w:ascii="Times New Roman" w:hAnsi="Times New Roman" w:cs="Times New Roman"/>
          <w:color w:val="2A2A2A"/>
        </w:rPr>
        <w:t>illeterate</w:t>
      </w:r>
      <w:proofErr w:type="spellEnd"/>
      <w:r w:rsidRPr="009D1B98">
        <w:rPr>
          <w:rFonts w:ascii="Times New Roman" w:hAnsi="Times New Roman" w:cs="Times New Roman"/>
          <w:color w:val="2A2A2A"/>
        </w:rPr>
        <w:t>.</w:t>
      </w:r>
    </w:p>
    <w:p w14:paraId="4407A93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Dårlige læsere synes at vise større </w:t>
      </w:r>
      <w:proofErr w:type="spellStart"/>
      <w:r w:rsidRPr="009D1B98">
        <w:rPr>
          <w:rFonts w:ascii="Times New Roman" w:hAnsi="Times New Roman" w:cs="Times New Roman"/>
          <w:color w:val="2A2A2A"/>
        </w:rPr>
        <w:t>stroop</w:t>
      </w:r>
      <w:proofErr w:type="spellEnd"/>
      <w:r w:rsidRPr="009D1B98">
        <w:rPr>
          <w:rFonts w:ascii="Times New Roman" w:hAnsi="Times New Roman" w:cs="Times New Roman"/>
          <w:color w:val="2A2A2A"/>
        </w:rPr>
        <w:t xml:space="preserve"> end bedre læsere, </w:t>
      </w:r>
      <w:proofErr w:type="spellStart"/>
      <w:r w:rsidRPr="009D1B98">
        <w:rPr>
          <w:rFonts w:ascii="Times New Roman" w:hAnsi="Times New Roman" w:cs="Times New Roman"/>
          <w:color w:val="2A2A2A"/>
        </w:rPr>
        <w:t>anatgeligt</w:t>
      </w:r>
      <w:proofErr w:type="spellEnd"/>
      <w:r w:rsidRPr="009D1B98">
        <w:rPr>
          <w:rFonts w:ascii="Times New Roman" w:hAnsi="Times New Roman" w:cs="Times New Roman"/>
          <w:color w:val="2A2A2A"/>
        </w:rPr>
        <w:t xml:space="preserve"> fordi bedre læsere har større </w:t>
      </w:r>
      <w:proofErr w:type="spellStart"/>
      <w:r w:rsidRPr="009D1B98">
        <w:rPr>
          <w:rFonts w:ascii="Times New Roman" w:hAnsi="Times New Roman" w:cs="Times New Roman"/>
          <w:b/>
          <w:bCs/>
          <w:color w:val="2A2A2A"/>
        </w:rPr>
        <w:t>executiv</w:t>
      </w:r>
      <w:proofErr w:type="spellEnd"/>
      <w:r w:rsidRPr="009D1B98">
        <w:rPr>
          <w:rFonts w:ascii="Times New Roman" w:hAnsi="Times New Roman" w:cs="Times New Roman"/>
          <w:b/>
          <w:bCs/>
          <w:color w:val="2A2A2A"/>
        </w:rPr>
        <w:t xml:space="preserve"> kontrol </w:t>
      </w:r>
      <w:r w:rsidRPr="009D1B98">
        <w:rPr>
          <w:rFonts w:ascii="Times New Roman" w:hAnsi="Times New Roman" w:cs="Times New Roman"/>
          <w:color w:val="2A2A2A"/>
        </w:rPr>
        <w:t>over deres opmærksomhed.</w:t>
      </w:r>
    </w:p>
    <w:p w14:paraId="74F4070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Iflg. </w:t>
      </w:r>
      <w:proofErr w:type="spellStart"/>
      <w:r w:rsidRPr="009D1B98">
        <w:rPr>
          <w:rFonts w:ascii="Times New Roman" w:hAnsi="Times New Roman" w:cs="Times New Roman"/>
          <w:color w:val="2A2A2A"/>
        </w:rPr>
        <w:t>Posner</w:t>
      </w:r>
      <w:proofErr w:type="spellEnd"/>
      <w:r w:rsidRPr="009D1B98">
        <w:rPr>
          <w:rFonts w:ascii="Times New Roman" w:hAnsi="Times New Roman" w:cs="Times New Roman"/>
          <w:color w:val="2A2A2A"/>
        </w:rPr>
        <w:t xml:space="preserve"> &amp; Snyder er det at få adgang til mening af et skrevet symbol som RØD automatisk. Det kræver ingen opmærksomhed, dette kaldes </w:t>
      </w:r>
      <w:proofErr w:type="spellStart"/>
      <w:r w:rsidRPr="009D1B98">
        <w:rPr>
          <w:rFonts w:ascii="Times New Roman" w:hAnsi="Times New Roman" w:cs="Times New Roman"/>
          <w:b/>
          <w:bCs/>
          <w:color w:val="2A2A2A"/>
        </w:rPr>
        <w:t>priming</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Et ord aktiverer eller primer dets mening i hukommelsen. Dette gør det lettere at få adgang til et ords mening.</w:t>
      </w:r>
    </w:p>
    <w:p w14:paraId="50BFC75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Kontrolleret processering</w:t>
      </w:r>
    </w:p>
    <w:p w14:paraId="684FC01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Ud fra ovenstående tabel.</w:t>
      </w:r>
    </w:p>
    <w:p w14:paraId="5689A1A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lastRenderedPageBreak/>
        <w:t>Integration med konceptuelt drevne processer</w:t>
      </w:r>
    </w:p>
    <w:p w14:paraId="790C49D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Ovenstående teori kan sammenholdes og integreres med ideen om </w:t>
      </w:r>
      <w:r w:rsidRPr="009D1B98">
        <w:rPr>
          <w:rFonts w:ascii="Times New Roman" w:hAnsi="Times New Roman" w:cs="Times New Roman"/>
          <w:b/>
          <w:bCs/>
          <w:color w:val="2A2A2A"/>
        </w:rPr>
        <w:t>konceptuelt drevne processer</w:t>
      </w:r>
      <w:r w:rsidRPr="009D1B98">
        <w:rPr>
          <w:rFonts w:ascii="Times New Roman" w:hAnsi="Times New Roman" w:cs="Times New Roman"/>
          <w:color w:val="2A2A2A"/>
        </w:rPr>
        <w:t xml:space="preserve">. Fx i </w:t>
      </w:r>
      <w:proofErr w:type="spellStart"/>
      <w:r w:rsidRPr="009D1B98">
        <w:rPr>
          <w:rFonts w:ascii="Times New Roman" w:hAnsi="Times New Roman" w:cs="Times New Roman"/>
          <w:color w:val="2A2A2A"/>
        </w:rPr>
        <w:t>Shadowing</w:t>
      </w:r>
      <w:proofErr w:type="spellEnd"/>
      <w:r w:rsidRPr="009D1B98">
        <w:rPr>
          <w:rFonts w:ascii="Times New Roman" w:hAnsi="Times New Roman" w:cs="Times New Roman"/>
          <w:color w:val="2A2A2A"/>
        </w:rPr>
        <w:t xml:space="preserve"> forsøg kræver opmærksomhed bevidst opmærksomhed på det ene øre. Processen er under direkte kontrol, personen er bevidst om at udføre processen og processen optager det meste af tilgængelig mentale ressourcer. Vi kan formentlig ikke performe andre bevidste processer simultant.</w:t>
      </w:r>
    </w:p>
    <w:p w14:paraId="67793E01"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Men ved at udlede </w:t>
      </w:r>
      <w:r w:rsidRPr="009D1B98">
        <w:rPr>
          <w:rFonts w:ascii="Times New Roman" w:hAnsi="Times New Roman" w:cs="Times New Roman"/>
          <w:b/>
          <w:bCs/>
          <w:color w:val="2A2A2A"/>
        </w:rPr>
        <w:t xml:space="preserve">meningen </w:t>
      </w:r>
      <w:r w:rsidRPr="009D1B98">
        <w:rPr>
          <w:rFonts w:ascii="Times New Roman" w:hAnsi="Times New Roman" w:cs="Times New Roman"/>
          <w:color w:val="2A2A2A"/>
        </w:rPr>
        <w:t xml:space="preserve">i beskeden kommer de </w:t>
      </w:r>
      <w:r w:rsidRPr="009D1B98">
        <w:rPr>
          <w:rFonts w:ascii="Times New Roman" w:hAnsi="Times New Roman" w:cs="Times New Roman"/>
          <w:b/>
          <w:bCs/>
          <w:color w:val="2A2A2A"/>
        </w:rPr>
        <w:t xml:space="preserve">konceptuelt drevne processer i spil. </w:t>
      </w:r>
      <w:r w:rsidRPr="009D1B98">
        <w:rPr>
          <w:rFonts w:ascii="Times New Roman" w:hAnsi="Times New Roman" w:cs="Times New Roman"/>
          <w:color w:val="2A2A2A"/>
        </w:rPr>
        <w:t>I skyggebeskeden supplerer vi beskeden med info fra LTM. Så snart beskeden begynder at blive forstået, indsnævres mulighederne for hvilke ord der kan følge.</w:t>
      </w:r>
    </w:p>
    <w:p w14:paraId="314C8D1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De konceptuelt drevne processer suggest hvad der følger er den uformelle måde at referere til vigtigheden af </w:t>
      </w:r>
      <w:proofErr w:type="spellStart"/>
      <w:r w:rsidRPr="009D1B98">
        <w:rPr>
          <w:rFonts w:ascii="Times New Roman" w:hAnsi="Times New Roman" w:cs="Times New Roman"/>
          <w:b/>
          <w:bCs/>
          <w:color w:val="2A2A2A"/>
        </w:rPr>
        <w:t>priming</w:t>
      </w:r>
      <w:proofErr w:type="spellEnd"/>
      <w:r w:rsidRPr="009D1B98">
        <w:rPr>
          <w:rFonts w:ascii="Times New Roman" w:hAnsi="Times New Roman" w:cs="Times New Roman"/>
          <w:b/>
          <w:bCs/>
          <w:color w:val="2A2A2A"/>
        </w:rPr>
        <w:t xml:space="preserve"> processer.</w:t>
      </w:r>
    </w:p>
    <w:p w14:paraId="60CDBEA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t>Priming</w:t>
      </w:r>
      <w:proofErr w:type="spellEnd"/>
      <w:r w:rsidRPr="009D1B98">
        <w:rPr>
          <w:rFonts w:ascii="Times New Roman" w:hAnsi="Times New Roman" w:cs="Times New Roman"/>
          <w:color w:val="2A2A2A"/>
        </w:rPr>
        <w:t xml:space="preserve"> processer </w:t>
      </w:r>
      <w:r w:rsidRPr="009D1B98">
        <w:rPr>
          <w:rFonts w:ascii="Wingdings" w:hAnsi="Wingdings" w:cs="Wingdings"/>
          <w:color w:val="2A2A2A"/>
        </w:rPr>
        <w:t></w:t>
      </w:r>
      <w:r w:rsidRPr="009D1B98">
        <w:rPr>
          <w:rFonts w:ascii="Times New Roman" w:hAnsi="Times New Roman" w:cs="Times New Roman"/>
          <w:color w:val="2A2A2A"/>
        </w:rPr>
        <w:t xml:space="preserve"> konceptuelt drevne processer.</w:t>
      </w:r>
    </w:p>
    <w:p w14:paraId="50185DA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Vi synes at få adgang til ords mening på en </w:t>
      </w:r>
      <w:r w:rsidRPr="009D1B98">
        <w:rPr>
          <w:rFonts w:ascii="Times New Roman" w:hAnsi="Times New Roman" w:cs="Times New Roman"/>
          <w:b/>
          <w:bCs/>
          <w:color w:val="2A2A2A"/>
        </w:rPr>
        <w:t xml:space="preserve">automatisk måde </w:t>
      </w:r>
      <w:r w:rsidRPr="009D1B98">
        <w:rPr>
          <w:rFonts w:ascii="Times New Roman" w:hAnsi="Times New Roman" w:cs="Times New Roman"/>
          <w:color w:val="2A2A2A"/>
        </w:rPr>
        <w:t xml:space="preserve">hvormed </w:t>
      </w:r>
      <w:proofErr w:type="spellStart"/>
      <w:r w:rsidRPr="009D1B98">
        <w:rPr>
          <w:rFonts w:ascii="Times New Roman" w:hAnsi="Times New Roman" w:cs="Times New Roman"/>
          <w:color w:val="2A2A2A"/>
        </w:rPr>
        <w:t>priming</w:t>
      </w:r>
      <w:proofErr w:type="spellEnd"/>
      <w:r w:rsidRPr="009D1B98">
        <w:rPr>
          <w:rFonts w:ascii="Times New Roman" w:hAnsi="Times New Roman" w:cs="Times New Roman"/>
          <w:color w:val="2A2A2A"/>
        </w:rPr>
        <w:t xml:space="preserve"> processer ’skubber’ indholdet ind i bevidstheden.</w:t>
      </w:r>
    </w:p>
    <w:p w14:paraId="51CD4D45"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Automatiske </w:t>
      </w:r>
      <w:proofErr w:type="spellStart"/>
      <w:r w:rsidRPr="009D1B98">
        <w:rPr>
          <w:rFonts w:ascii="Times New Roman" w:hAnsi="Times New Roman" w:cs="Times New Roman"/>
          <w:b/>
          <w:bCs/>
          <w:color w:val="2A2A2A"/>
        </w:rPr>
        <w:t>priming</w:t>
      </w:r>
      <w:proofErr w:type="spellEnd"/>
      <w:r w:rsidRPr="009D1B98">
        <w:rPr>
          <w:rFonts w:ascii="Times New Roman" w:hAnsi="Times New Roman" w:cs="Times New Roman"/>
          <w:b/>
          <w:bCs/>
          <w:color w:val="2A2A2A"/>
        </w:rPr>
        <w:t xml:space="preserve"> af LTM </w:t>
      </w:r>
      <w:r w:rsidRPr="009D1B98">
        <w:rPr>
          <w:rFonts w:ascii="Times New Roman" w:hAnsi="Times New Roman" w:cs="Times New Roman"/>
          <w:color w:val="2A2A2A"/>
        </w:rPr>
        <w:t xml:space="preserve">har udøvet </w:t>
      </w:r>
      <w:r w:rsidRPr="009D1B98">
        <w:rPr>
          <w:rFonts w:ascii="Times New Roman" w:hAnsi="Times New Roman" w:cs="Times New Roman"/>
          <w:b/>
          <w:bCs/>
          <w:color w:val="2A2A2A"/>
        </w:rPr>
        <w:t>top-</w:t>
      </w:r>
      <w:proofErr w:type="spellStart"/>
      <w:r w:rsidRPr="009D1B98">
        <w:rPr>
          <w:rFonts w:ascii="Times New Roman" w:hAnsi="Times New Roman" w:cs="Times New Roman"/>
          <w:b/>
          <w:bCs/>
          <w:color w:val="2A2A2A"/>
        </w:rPr>
        <w:t>down</w:t>
      </w:r>
      <w:proofErr w:type="spellEnd"/>
      <w:r w:rsidRPr="009D1B98">
        <w:rPr>
          <w:rFonts w:ascii="Times New Roman" w:hAnsi="Times New Roman" w:cs="Times New Roman"/>
          <w:b/>
          <w:bCs/>
          <w:color w:val="2A2A2A"/>
        </w:rPr>
        <w:t xml:space="preserve"> </w:t>
      </w:r>
      <w:r w:rsidRPr="009D1B98">
        <w:rPr>
          <w:rFonts w:ascii="Times New Roman" w:hAnsi="Times New Roman" w:cs="Times New Roman"/>
          <w:color w:val="2A2A2A"/>
        </w:rPr>
        <w:t xml:space="preserve">indflydelse på de tidligste af de kognitive processer </w:t>
      </w:r>
      <w:r w:rsidRPr="009D1B98">
        <w:rPr>
          <w:rFonts w:ascii="Wingdings" w:hAnsi="Wingdings" w:cs="Wingdings"/>
          <w:color w:val="2A2A2A"/>
        </w:rPr>
        <w:t></w:t>
      </w:r>
      <w:r w:rsidRPr="009D1B98">
        <w:rPr>
          <w:rFonts w:ascii="Times New Roman" w:hAnsi="Times New Roman" w:cs="Times New Roman"/>
          <w:color w:val="2A2A2A"/>
        </w:rPr>
        <w:t xml:space="preserve"> auditiv mønster genkendelse og opmærksomhed.</w:t>
      </w:r>
    </w:p>
    <w:p w14:paraId="4C1A3119"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Øvelse og hukommelses rolle</w:t>
      </w:r>
    </w:p>
    <w:p w14:paraId="23DA6E8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Øvelse er væsentlig!</w:t>
      </w:r>
    </w:p>
    <w:p w14:paraId="0DCF718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proofErr w:type="spellStart"/>
      <w:r w:rsidRPr="009D1B98">
        <w:rPr>
          <w:rFonts w:ascii="Times New Roman" w:hAnsi="Times New Roman" w:cs="Times New Roman"/>
          <w:color w:val="2A2A2A"/>
        </w:rPr>
        <w:t>Shadowing</w:t>
      </w:r>
      <w:proofErr w:type="spellEnd"/>
      <w:r w:rsidRPr="009D1B98">
        <w:rPr>
          <w:rFonts w:ascii="Times New Roman" w:hAnsi="Times New Roman" w:cs="Times New Roman"/>
          <w:color w:val="2A2A2A"/>
        </w:rPr>
        <w:t xml:space="preserve"> forsøg hvor FP præsenteres 35 gange for det samme ord uden at give det opmærksomhed kan forklares ud fra at de ikke har nok øvelse i opgaven.</w:t>
      </w:r>
    </w:p>
    <w:p w14:paraId="6A436098" w14:textId="77777777" w:rsidR="009D1B98" w:rsidRPr="00602B7E" w:rsidRDefault="009D1B98" w:rsidP="009D1B98">
      <w:pPr>
        <w:widowControl w:val="0"/>
        <w:autoSpaceDE w:val="0"/>
        <w:autoSpaceDN w:val="0"/>
        <w:adjustRightInd w:val="0"/>
        <w:spacing w:line="360" w:lineRule="auto"/>
        <w:rPr>
          <w:rFonts w:ascii="Helvetica Neue" w:hAnsi="Helvetica Neue" w:cs="Helvetica Neue"/>
          <w:color w:val="2A2A2A"/>
          <w:lang w:val="en-GB"/>
        </w:rPr>
      </w:pPr>
      <w:r w:rsidRPr="00602B7E">
        <w:rPr>
          <w:rFonts w:ascii="Times New Roman" w:hAnsi="Times New Roman" w:cs="Times New Roman"/>
          <w:color w:val="2A2A2A"/>
          <w:lang w:val="en-GB"/>
        </w:rPr>
        <w:t>Shiffrin og Schneiders detection task…</w:t>
      </w:r>
    </w:p>
    <w:p w14:paraId="35DDA087"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En syntese mellem opmærksomhed og </w:t>
      </w:r>
      <w:proofErr w:type="spellStart"/>
      <w:r w:rsidRPr="009D1B98">
        <w:rPr>
          <w:rFonts w:ascii="Times New Roman" w:hAnsi="Times New Roman" w:cs="Times New Roman"/>
          <w:b/>
          <w:bCs/>
          <w:color w:val="2A2A2A"/>
        </w:rPr>
        <w:t>automaticitet</w:t>
      </w:r>
      <w:proofErr w:type="spellEnd"/>
    </w:p>
    <w:p w14:paraId="126437CF"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Opmærksomhed i hverdagssprog er </w:t>
      </w:r>
      <w:proofErr w:type="spellStart"/>
      <w:r w:rsidRPr="009D1B98">
        <w:rPr>
          <w:rFonts w:ascii="Times New Roman" w:hAnsi="Times New Roman" w:cs="Times New Roman"/>
          <w:color w:val="2A2A2A"/>
        </w:rPr>
        <w:t>ekvivalent</w:t>
      </w:r>
      <w:proofErr w:type="spellEnd"/>
      <w:r w:rsidRPr="009D1B98">
        <w:rPr>
          <w:rFonts w:ascii="Times New Roman" w:hAnsi="Times New Roman" w:cs="Times New Roman"/>
          <w:color w:val="2A2A2A"/>
        </w:rPr>
        <w:t xml:space="preserve"> med </w:t>
      </w:r>
      <w:r w:rsidRPr="009D1B98">
        <w:rPr>
          <w:rFonts w:ascii="Times New Roman" w:hAnsi="Times New Roman" w:cs="Times New Roman"/>
          <w:b/>
          <w:bCs/>
          <w:color w:val="2A2A2A"/>
        </w:rPr>
        <w:t>bevidst mental kapacitet.</w:t>
      </w:r>
    </w:p>
    <w:p w14:paraId="29BDAEBB"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Vi kan hengive vores opmærksomhed til én krævende og max to mindre krævende opgaver </w:t>
      </w:r>
      <w:r w:rsidRPr="009D1B98">
        <w:rPr>
          <w:rFonts w:ascii="Times New Roman" w:hAnsi="Times New Roman" w:cs="Times New Roman"/>
          <w:b/>
          <w:bCs/>
          <w:color w:val="2A2A2A"/>
        </w:rPr>
        <w:t xml:space="preserve">simultant </w:t>
      </w:r>
      <w:r w:rsidRPr="009D1B98">
        <w:rPr>
          <w:rFonts w:ascii="Times New Roman" w:hAnsi="Times New Roman" w:cs="Times New Roman"/>
          <w:color w:val="2A2A2A"/>
        </w:rPr>
        <w:t>så længe de ikke overgår vores tilgængelige kapacitet.</w:t>
      </w:r>
    </w:p>
    <w:p w14:paraId="6CE50E0D"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Hvis den ene proces er </w:t>
      </w:r>
      <w:r w:rsidRPr="009D1B98">
        <w:rPr>
          <w:rFonts w:ascii="Times New Roman" w:hAnsi="Times New Roman" w:cs="Times New Roman"/>
          <w:b/>
          <w:bCs/>
          <w:color w:val="2A2A2A"/>
        </w:rPr>
        <w:t xml:space="preserve">automatiseret </w:t>
      </w:r>
      <w:r w:rsidRPr="009D1B98">
        <w:rPr>
          <w:rFonts w:ascii="Times New Roman" w:hAnsi="Times New Roman" w:cs="Times New Roman"/>
          <w:color w:val="2A2A2A"/>
        </w:rPr>
        <w:t xml:space="preserve">kræver den ikke ressourcer. Den er med andre ord blevet en </w:t>
      </w:r>
      <w:proofErr w:type="spellStart"/>
      <w:r w:rsidRPr="009D1B98">
        <w:rPr>
          <w:rFonts w:ascii="Times New Roman" w:hAnsi="Times New Roman" w:cs="Times New Roman"/>
          <w:color w:val="2A2A2A"/>
        </w:rPr>
        <w:t>skill</w:t>
      </w:r>
      <w:proofErr w:type="spellEnd"/>
      <w:r w:rsidRPr="009D1B98">
        <w:rPr>
          <w:rFonts w:ascii="Times New Roman" w:hAnsi="Times New Roman" w:cs="Times New Roman"/>
          <w:color w:val="2A2A2A"/>
        </w:rPr>
        <w:t>.</w:t>
      </w:r>
    </w:p>
    <w:p w14:paraId="2A590BE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Ruten til automatisering – autonom proces</w:t>
      </w:r>
    </w:p>
    <w:p w14:paraId="352B38A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Wingdings" w:hAnsi="Wingdings" w:cs="Wingdings"/>
          <w:color w:val="2A2A2A"/>
        </w:rPr>
        <w:t></w:t>
      </w:r>
      <w:r w:rsidRPr="009D1B98">
        <w:rPr>
          <w:rFonts w:ascii="Times New Roman" w:hAnsi="Times New Roman" w:cs="Times New Roman"/>
          <w:b/>
          <w:bCs/>
          <w:color w:val="2A2A2A"/>
        </w:rPr>
        <w:t xml:space="preserve"> Øvelse og hukommelse</w:t>
      </w:r>
    </w:p>
    <w:p w14:paraId="5629F37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Svær at gøre om.</w:t>
      </w:r>
    </w:p>
    <w:p w14:paraId="226D823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Ulemper ved automatisering</w:t>
      </w:r>
    </w:p>
    <w:p w14:paraId="5E29EA2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lastRenderedPageBreak/>
        <w:t>Actions slips</w:t>
      </w:r>
    </w:p>
    <w:p w14:paraId="0908900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Ikke-intenderede, ofte automatiserede handlinger som er upassende i situationen.</w:t>
      </w:r>
    </w:p>
    <w:p w14:paraId="288AC07A"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At sætte sukker i køleskabet fordi det plejer at stå i et skab, hvor køleskabet nu står.</w:t>
      </w:r>
    </w:p>
    <w:p w14:paraId="6E06D0EC"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Altid udtryk for manglende fokuseret opmærksomhed – ændringer i miljøet</w:t>
      </w:r>
    </w:p>
    <w:p w14:paraId="1689EE50"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 xml:space="preserve">Sker ofte </w:t>
      </w:r>
      <w:proofErr w:type="spellStart"/>
      <w:r w:rsidRPr="009D1B98">
        <w:rPr>
          <w:rFonts w:ascii="Times New Roman" w:hAnsi="Times New Roman" w:cs="Times New Roman"/>
          <w:color w:val="2A2A2A"/>
        </w:rPr>
        <w:t>pga</w:t>
      </w:r>
      <w:proofErr w:type="spellEnd"/>
      <w:r w:rsidRPr="009D1B98">
        <w:rPr>
          <w:rFonts w:ascii="Times New Roman" w:hAnsi="Times New Roman" w:cs="Times New Roman"/>
          <w:color w:val="2A2A2A"/>
        </w:rPr>
        <w:t xml:space="preserve"> </w:t>
      </w:r>
      <w:proofErr w:type="spellStart"/>
      <w:r w:rsidRPr="009D1B98">
        <w:rPr>
          <w:rFonts w:ascii="Times New Roman" w:hAnsi="Times New Roman" w:cs="Times New Roman"/>
          <w:color w:val="2A2A2A"/>
        </w:rPr>
        <w:t>distraktorer</w:t>
      </w:r>
      <w:proofErr w:type="spellEnd"/>
      <w:r w:rsidRPr="009D1B98">
        <w:rPr>
          <w:rFonts w:ascii="Times New Roman" w:hAnsi="Times New Roman" w:cs="Times New Roman"/>
          <w:color w:val="2A2A2A"/>
        </w:rPr>
        <w:t xml:space="preserve"> når vi er i gang med noget.</w:t>
      </w:r>
    </w:p>
    <w:p w14:paraId="44884136"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color w:val="2A2A2A"/>
        </w:rPr>
        <w:t>Manden der går i seng da han skal klæde om til fest fordi soveværelset trigger en automatiseret handling.</w:t>
      </w:r>
    </w:p>
    <w:p w14:paraId="3A3A9FC4" w14:textId="77777777" w:rsidR="009D1B98" w:rsidRPr="009D1B98" w:rsidRDefault="009D1B98" w:rsidP="009D1B98">
      <w:pPr>
        <w:widowControl w:val="0"/>
        <w:autoSpaceDE w:val="0"/>
        <w:autoSpaceDN w:val="0"/>
        <w:adjustRightInd w:val="0"/>
        <w:spacing w:line="360" w:lineRule="auto"/>
        <w:rPr>
          <w:rFonts w:ascii="Helvetica Neue" w:hAnsi="Helvetica Neue" w:cs="Helvetica Neue"/>
          <w:color w:val="2A2A2A"/>
        </w:rPr>
      </w:pPr>
      <w:r w:rsidRPr="009D1B98">
        <w:rPr>
          <w:rFonts w:ascii="Times New Roman" w:hAnsi="Times New Roman" w:cs="Times New Roman"/>
          <w:b/>
          <w:bCs/>
          <w:color w:val="2A2A2A"/>
        </w:rPr>
        <w:t xml:space="preserve">Fx automatisering </w:t>
      </w:r>
      <w:r w:rsidRPr="009D1B98">
        <w:rPr>
          <w:rFonts w:ascii="Wingdings" w:hAnsi="Wingdings" w:cs="Wingdings"/>
          <w:color w:val="2A2A2A"/>
        </w:rPr>
        <w:t></w:t>
      </w:r>
      <w:r w:rsidRPr="009D1B98">
        <w:rPr>
          <w:rFonts w:ascii="Times New Roman" w:hAnsi="Times New Roman" w:cs="Times New Roman"/>
          <w:b/>
          <w:bCs/>
          <w:color w:val="2A2A2A"/>
        </w:rPr>
        <w:t xml:space="preserve"> pilot der har automatiseret tjekliste så meget at den ikke gives tilstrækkelig opmærksomhed – landing uden hjul.</w:t>
      </w:r>
    </w:p>
    <w:p w14:paraId="760FF24C" w14:textId="77777777" w:rsidR="00785451" w:rsidRPr="009D1B98" w:rsidRDefault="00602B7E" w:rsidP="009D1B98">
      <w:pPr>
        <w:spacing w:line="360" w:lineRule="auto"/>
      </w:pPr>
    </w:p>
    <w:sectPr w:rsidR="00785451" w:rsidRPr="009D1B98" w:rsidSect="007645B2">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98"/>
    <w:rsid w:val="000E2337"/>
    <w:rsid w:val="00602B7E"/>
    <w:rsid w:val="009D1B98"/>
    <w:rsid w:val="00D407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37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3766</Words>
  <Characters>22979</Characters>
  <Application>Microsoft Office Word</Application>
  <DocSecurity>0</DocSecurity>
  <Lines>191</Lines>
  <Paragraphs>53</Paragraphs>
  <ScaleCrop>false</ScaleCrop>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Grøn</dc:creator>
  <cp:keywords/>
  <dc:description/>
  <cp:lastModifiedBy>Frederik Bredgaard</cp:lastModifiedBy>
  <cp:revision>2</cp:revision>
  <dcterms:created xsi:type="dcterms:W3CDTF">2015-12-23T11:53:00Z</dcterms:created>
  <dcterms:modified xsi:type="dcterms:W3CDTF">2021-11-23T09:46:00Z</dcterms:modified>
</cp:coreProperties>
</file>